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B20" w:rsidRDefault="004A41E0">
      <w:pPr>
        <w:jc w:val="both"/>
        <w:rPr>
          <w:rFonts w:ascii="Calibri" w:hAnsi="Calibri" w:cs="Calibri"/>
        </w:rPr>
      </w:pPr>
      <w:r w:rsidRPr="00D47C26">
        <w:rPr>
          <w:rFonts w:ascii="Calibri" w:eastAsia="Times New Roman" w:hAnsi="Calibri" w:cs="Calibri"/>
        </w:rPr>
        <w:t xml:space="preserve">           </w:t>
      </w:r>
      <w:r w:rsidRPr="00D47C26">
        <w:rPr>
          <w:rFonts w:ascii="Calibri" w:hAnsi="Calibri" w:cs="Calibri"/>
        </w:rPr>
        <w:tab/>
      </w:r>
      <w:r w:rsidRPr="00D47C26">
        <w:rPr>
          <w:rFonts w:ascii="Calibri" w:hAnsi="Calibri" w:cs="Calibri"/>
        </w:rPr>
        <w:tab/>
      </w:r>
      <w:r w:rsidRPr="00D47C26">
        <w:rPr>
          <w:rFonts w:ascii="Calibri" w:hAnsi="Calibri" w:cs="Calibri"/>
        </w:rPr>
        <w:tab/>
        <w:t xml:space="preserve">                      </w:t>
      </w:r>
      <w:r w:rsidRPr="00D47C26">
        <w:rPr>
          <w:rFonts w:ascii="Calibri" w:hAnsi="Calibri" w:cs="Calibri"/>
          <w:b/>
        </w:rPr>
        <w:t xml:space="preserve">                             </w:t>
      </w:r>
      <w:r w:rsidRPr="00D47C26">
        <w:rPr>
          <w:rFonts w:ascii="Calibri" w:hAnsi="Calibri" w:cs="Calibri"/>
        </w:rPr>
        <w:t xml:space="preserve">              </w:t>
      </w:r>
    </w:p>
    <w:p w:rsidR="00410B20" w:rsidRDefault="003B7D1E">
      <w:pPr>
        <w:jc w:val="both"/>
        <w:rPr>
          <w:rFonts w:ascii="Calibri" w:hAnsi="Calibri" w:cs="Calibri"/>
        </w:rPr>
      </w:pPr>
      <w:r>
        <w:rPr>
          <w:rFonts w:ascii="Calibri" w:hAnsi="Calibri" w:cs="Calibri"/>
        </w:rPr>
        <w:t xml:space="preserve">                                                                                                                                                                         </w:t>
      </w:r>
    </w:p>
    <w:p w:rsidR="004A41E0" w:rsidRPr="00D47C26" w:rsidRDefault="00410B20">
      <w:pPr>
        <w:jc w:val="both"/>
        <w:rPr>
          <w:rFonts w:ascii="Calibri" w:eastAsia="Times New Roman" w:hAnsi="Calibri" w:cs="Calibri"/>
        </w:rPr>
      </w:pPr>
      <w:r>
        <w:rPr>
          <w:rFonts w:ascii="Calibri" w:hAnsi="Calibri" w:cs="Calibri"/>
        </w:rPr>
        <w:t xml:space="preserve">                                                                                                    </w:t>
      </w:r>
      <w:r w:rsidR="004A41E0" w:rsidRPr="00D47C26">
        <w:rPr>
          <w:rFonts w:ascii="Calibri" w:hAnsi="Calibri" w:cs="Calibri"/>
        </w:rPr>
        <w:t>Chatterjee Amit</w:t>
      </w:r>
    </w:p>
    <w:p w:rsidR="004A41E0" w:rsidRPr="00D47C26" w:rsidRDefault="004A41E0">
      <w:pPr>
        <w:jc w:val="both"/>
        <w:rPr>
          <w:rFonts w:ascii="Calibri" w:eastAsia="Times New Roman" w:hAnsi="Calibri" w:cs="Calibri"/>
        </w:rPr>
      </w:pPr>
      <w:r w:rsidRPr="00D47C26">
        <w:rPr>
          <w:rFonts w:ascii="Calibri" w:eastAsia="Times New Roman" w:hAnsi="Calibri" w:cs="Calibri"/>
        </w:rPr>
        <w:t xml:space="preserve">                                                                                                    </w:t>
      </w:r>
      <w:r w:rsidRPr="00D47C26">
        <w:rPr>
          <w:rFonts w:ascii="Calibri" w:hAnsi="Calibri" w:cs="Calibri"/>
        </w:rPr>
        <w:t>Email:  chatterjeeamit</w:t>
      </w:r>
      <w:r w:rsidR="001622AF">
        <w:rPr>
          <w:rFonts w:ascii="Calibri" w:hAnsi="Calibri" w:cs="Calibri"/>
        </w:rPr>
        <w:t>41</w:t>
      </w:r>
      <w:r w:rsidRPr="00D47C26">
        <w:rPr>
          <w:rFonts w:ascii="Calibri" w:hAnsi="Calibri" w:cs="Calibri"/>
        </w:rPr>
        <w:t>@gmail.com</w:t>
      </w:r>
    </w:p>
    <w:p w:rsidR="004A41E0" w:rsidRPr="00D47C26" w:rsidRDefault="004A41E0">
      <w:pPr>
        <w:jc w:val="center"/>
        <w:rPr>
          <w:rFonts w:ascii="Calibri" w:hAnsi="Calibri" w:cs="Calibri"/>
        </w:rPr>
      </w:pPr>
      <w:r w:rsidRPr="00D47C26">
        <w:rPr>
          <w:rFonts w:ascii="Calibri" w:eastAsia="Times New Roman" w:hAnsi="Calibri" w:cs="Calibri"/>
        </w:rPr>
        <w:t xml:space="preserve">                                                                              </w:t>
      </w:r>
      <w:r w:rsidRPr="00D47C26">
        <w:rPr>
          <w:rFonts w:ascii="Calibri" w:hAnsi="Calibri" w:cs="Calibri"/>
        </w:rPr>
        <w:t>Mobile: +91-7045086973</w:t>
      </w:r>
      <w:r w:rsidR="00EA127E">
        <w:rPr>
          <w:rFonts w:ascii="Calibri" w:hAnsi="Calibri" w:cs="Calibri"/>
        </w:rPr>
        <w:t>, 7208008590</w:t>
      </w:r>
      <w:r w:rsidRPr="00D47C26">
        <w:rPr>
          <w:rFonts w:ascii="Calibri" w:hAnsi="Calibri" w:cs="Calibri"/>
        </w:rPr>
        <w:br/>
      </w:r>
    </w:p>
    <w:p w:rsidR="004A41E0" w:rsidRPr="00D47C26" w:rsidRDefault="004A41E0">
      <w:pPr>
        <w:jc w:val="both"/>
        <w:rPr>
          <w:rFonts w:ascii="Calibri" w:hAnsi="Calibri" w:cs="Calibri"/>
        </w:rPr>
      </w:pPr>
    </w:p>
    <w:p w:rsidR="004A41E0" w:rsidRPr="00D47C26" w:rsidRDefault="004A41E0">
      <w:pPr>
        <w:tabs>
          <w:tab w:val="center" w:pos="4320"/>
        </w:tabs>
        <w:jc w:val="both"/>
        <w:rPr>
          <w:rFonts w:ascii="Calibri" w:hAnsi="Calibri" w:cs="Calibri"/>
        </w:rPr>
      </w:pPr>
      <w:r w:rsidRPr="00D47C26">
        <w:rPr>
          <w:rFonts w:ascii="Calibri" w:hAnsi="Calibri" w:cs="Calibri"/>
          <w:b/>
        </w:rPr>
        <w:t xml:space="preserve">Objective: </w:t>
      </w:r>
      <w:r w:rsidRPr="00D47C26">
        <w:rPr>
          <w:rFonts w:ascii="Calibri" w:hAnsi="Calibri" w:cs="Calibri"/>
          <w:b/>
        </w:rPr>
        <w:tab/>
        <w:t xml:space="preserve"> </w:t>
      </w:r>
    </w:p>
    <w:p w:rsidR="004A41E0" w:rsidRPr="00D47C26" w:rsidRDefault="004A41E0">
      <w:pPr>
        <w:rPr>
          <w:rFonts w:ascii="Calibri" w:hAnsi="Calibri" w:cs="Calibri"/>
        </w:rPr>
      </w:pPr>
      <w:r w:rsidRPr="00D47C26">
        <w:rPr>
          <w:rFonts w:ascii="Calibri" w:hAnsi="Calibri" w:cs="Calibri"/>
        </w:rPr>
        <w:t>To work for a company that promises a creative and challenging career in a progressive environment with candid and co-operative work culture that foster the steady growth of the company and individual. A challenging career in Software Testing and Quality Assurance Engineering.</w:t>
      </w:r>
    </w:p>
    <w:p w:rsidR="004A41E0" w:rsidRPr="00D47C26" w:rsidRDefault="004A41E0">
      <w:pPr>
        <w:tabs>
          <w:tab w:val="left" w:pos="8175"/>
        </w:tabs>
        <w:spacing w:after="240"/>
        <w:jc w:val="both"/>
        <w:rPr>
          <w:rFonts w:ascii="Calibri" w:hAnsi="Calibri" w:cs="Calibri"/>
        </w:rPr>
      </w:pPr>
      <w:r w:rsidRPr="00D47C26">
        <w:rPr>
          <w:rFonts w:ascii="Calibri" w:hAnsi="Calibri" w:cs="Calibri"/>
        </w:rPr>
        <w:tab/>
      </w:r>
      <w:r w:rsidR="004F2D61" w:rsidRPr="00D47C26">
        <w:rPr>
          <w:rFonts w:ascii="Calibri" w:hAnsi="Calibri" w:cs="Calibri"/>
        </w:rPr>
        <w:t xml:space="preserve">  </w:t>
      </w:r>
      <w:r w:rsidRPr="00D47C26">
        <w:rPr>
          <w:rFonts w:ascii="Calibri" w:hAnsi="Calibri" w:cs="Calibri"/>
          <w:b/>
        </w:rPr>
        <w:t>Professional Summary:</w:t>
      </w:r>
    </w:p>
    <w:p w:rsidR="004A41E0" w:rsidRPr="00D47C26" w:rsidRDefault="004A41E0">
      <w:pPr>
        <w:numPr>
          <w:ilvl w:val="0"/>
          <w:numId w:val="2"/>
        </w:numPr>
        <w:rPr>
          <w:rFonts w:ascii="Calibri" w:hAnsi="Calibri" w:cs="Calibri"/>
          <w:b/>
        </w:rPr>
      </w:pPr>
      <w:r w:rsidRPr="00D47C26">
        <w:rPr>
          <w:rFonts w:ascii="Calibri" w:hAnsi="Calibri" w:cs="Calibri"/>
        </w:rPr>
        <w:t xml:space="preserve">Having  </w:t>
      </w:r>
      <w:r w:rsidR="00BD48D5">
        <w:rPr>
          <w:rFonts w:ascii="Calibri" w:hAnsi="Calibri" w:cs="Calibri"/>
        </w:rPr>
        <w:t>7.9</w:t>
      </w:r>
      <w:bookmarkStart w:id="0" w:name="_GoBack"/>
      <w:bookmarkEnd w:id="0"/>
      <w:r w:rsidRPr="00D47C26">
        <w:rPr>
          <w:rFonts w:ascii="Calibri" w:hAnsi="Calibri" w:cs="Calibri"/>
        </w:rPr>
        <w:t xml:space="preserve"> </w:t>
      </w:r>
      <w:r w:rsidRPr="00D47C26">
        <w:rPr>
          <w:rFonts w:ascii="Calibri" w:hAnsi="Calibri" w:cs="Calibri"/>
          <w:lang w:val="en-US"/>
        </w:rPr>
        <w:t xml:space="preserve"> </w:t>
      </w:r>
      <w:r w:rsidRPr="00D47C26">
        <w:rPr>
          <w:rFonts w:ascii="Calibri" w:hAnsi="Calibri" w:cs="Calibri"/>
        </w:rPr>
        <w:t xml:space="preserve">Years of Experience in Manual Testing on </w:t>
      </w:r>
      <w:r w:rsidR="00BB6B1D" w:rsidRPr="00D47C26">
        <w:rPr>
          <w:rFonts w:ascii="Calibri" w:hAnsi="Calibri" w:cs="Arial"/>
          <w:b/>
          <w:bCs/>
          <w:shd w:val="clear" w:color="auto" w:fill="FFFFFF"/>
        </w:rPr>
        <w:t>Airline</w:t>
      </w:r>
      <w:r w:rsidRPr="00D47C26">
        <w:rPr>
          <w:rFonts w:ascii="Calibri" w:hAnsi="Calibri" w:cs="Calibri"/>
          <w:b/>
        </w:rPr>
        <w:t xml:space="preserve">, Payments ,Hospitality and </w:t>
      </w:r>
    </w:p>
    <w:p w:rsidR="004A41E0" w:rsidRPr="00D47C26" w:rsidRDefault="004A41E0">
      <w:pPr>
        <w:ind w:left="720"/>
        <w:rPr>
          <w:rFonts w:ascii="Calibri" w:eastAsia="Segoe Print" w:hAnsi="Calibri" w:cs="Calibri"/>
          <w:b/>
        </w:rPr>
      </w:pPr>
      <w:r w:rsidRPr="00D47C26">
        <w:rPr>
          <w:rFonts w:ascii="Calibri" w:hAnsi="Calibri" w:cs="Calibri"/>
          <w:b/>
        </w:rPr>
        <w:t>E-Commerce,</w:t>
      </w:r>
      <w:r w:rsidR="00AC60E1" w:rsidRPr="00D47C26">
        <w:rPr>
          <w:rFonts w:ascii="Calibri" w:hAnsi="Calibri" w:cs="Calibri"/>
          <w:b/>
        </w:rPr>
        <w:t xml:space="preserve"> </w:t>
      </w:r>
      <w:r w:rsidRPr="00D47C26">
        <w:rPr>
          <w:rFonts w:ascii="Calibri" w:hAnsi="Calibri" w:cs="Calibri"/>
          <w:b/>
        </w:rPr>
        <w:t>CRM</w:t>
      </w:r>
      <w:r w:rsidR="000B2A19">
        <w:rPr>
          <w:rFonts w:ascii="Calibri" w:hAnsi="Calibri" w:cs="Calibri"/>
          <w:b/>
        </w:rPr>
        <w:t>, Loyalty Program for Banks</w:t>
      </w:r>
      <w:r w:rsidR="00794AB3">
        <w:rPr>
          <w:rFonts w:ascii="Calibri" w:hAnsi="Calibri" w:cs="Calibri"/>
          <w:b/>
        </w:rPr>
        <w:t xml:space="preserve">, Salesforce </w:t>
      </w:r>
    </w:p>
    <w:p w:rsidR="00DB1CDA" w:rsidRPr="00D47C26" w:rsidRDefault="004F2D61">
      <w:pPr>
        <w:numPr>
          <w:ilvl w:val="0"/>
          <w:numId w:val="2"/>
        </w:numPr>
        <w:rPr>
          <w:rFonts w:ascii="Calibri" w:eastAsia="Segoe Print" w:hAnsi="Calibri" w:cs="Calibri"/>
        </w:rPr>
      </w:pPr>
      <w:r w:rsidRPr="00D47C26">
        <w:rPr>
          <w:rFonts w:ascii="Calibri" w:eastAsia="Segoe Print" w:hAnsi="Calibri" w:cs="Calibri"/>
        </w:rPr>
        <w:t xml:space="preserve">Having </w:t>
      </w:r>
      <w:r w:rsidR="004A41E0" w:rsidRPr="00D47C26">
        <w:rPr>
          <w:rFonts w:ascii="Calibri" w:eastAsia="Segoe Print" w:hAnsi="Calibri" w:cs="Calibri"/>
        </w:rPr>
        <w:t xml:space="preserve"> </w:t>
      </w:r>
      <w:r w:rsidR="00794AB3">
        <w:rPr>
          <w:rFonts w:ascii="Calibri" w:eastAsia="Segoe Print" w:hAnsi="Calibri" w:cs="Calibri"/>
        </w:rPr>
        <w:t>5</w:t>
      </w:r>
      <w:r w:rsidR="00DB1CDA" w:rsidRPr="00D47C26">
        <w:rPr>
          <w:rFonts w:ascii="Calibri" w:eastAsia="Segoe Print" w:hAnsi="Calibri" w:cs="Calibri"/>
        </w:rPr>
        <w:t>+</w:t>
      </w:r>
      <w:r w:rsidR="00E57545" w:rsidRPr="00D47C26">
        <w:rPr>
          <w:rFonts w:ascii="Calibri" w:eastAsia="Segoe Print" w:hAnsi="Calibri" w:cs="Calibri"/>
        </w:rPr>
        <w:t xml:space="preserve"> </w:t>
      </w:r>
      <w:r w:rsidR="005A35A2" w:rsidRPr="00D47C26">
        <w:rPr>
          <w:rFonts w:ascii="Calibri" w:eastAsia="Segoe Print" w:hAnsi="Calibri" w:cs="Calibri"/>
        </w:rPr>
        <w:t>y</w:t>
      </w:r>
      <w:r w:rsidR="00E57545" w:rsidRPr="00D47C26">
        <w:rPr>
          <w:rFonts w:ascii="Calibri" w:eastAsia="Segoe Print" w:hAnsi="Calibri" w:cs="Calibri"/>
        </w:rPr>
        <w:t>ea</w:t>
      </w:r>
      <w:r w:rsidR="005A35A2" w:rsidRPr="00D47C26">
        <w:rPr>
          <w:rFonts w:ascii="Calibri" w:eastAsia="Segoe Print" w:hAnsi="Calibri" w:cs="Calibri"/>
        </w:rPr>
        <w:t>rs</w:t>
      </w:r>
      <w:r w:rsidR="004A41E0" w:rsidRPr="00D47C26">
        <w:rPr>
          <w:rFonts w:ascii="Calibri" w:eastAsia="Segoe Print" w:hAnsi="Calibri" w:cs="Calibri"/>
        </w:rPr>
        <w:t xml:space="preserve"> </w:t>
      </w:r>
      <w:r w:rsidR="00DB1CDA" w:rsidRPr="00D47C26">
        <w:rPr>
          <w:rFonts w:ascii="Calibri" w:eastAsia="Segoe Print" w:hAnsi="Calibri" w:cs="Calibri"/>
        </w:rPr>
        <w:t xml:space="preserve">of </w:t>
      </w:r>
      <w:r w:rsidR="004A41E0" w:rsidRPr="00D47C26">
        <w:rPr>
          <w:rFonts w:ascii="Calibri" w:eastAsia="Segoe Print" w:hAnsi="Calibri" w:cs="Calibri"/>
        </w:rPr>
        <w:t>experience</w:t>
      </w:r>
      <w:r w:rsidR="004A41E0" w:rsidRPr="00D47C26">
        <w:rPr>
          <w:rFonts w:ascii="Calibri" w:hAnsi="Calibri" w:cs="Calibri"/>
        </w:rPr>
        <w:t xml:space="preserve"> in </w:t>
      </w:r>
      <w:r w:rsidR="004A41E0" w:rsidRPr="00D47C26">
        <w:rPr>
          <w:rFonts w:ascii="Calibri" w:hAnsi="Calibri" w:cs="Calibri"/>
          <w:b/>
          <w:bCs/>
        </w:rPr>
        <w:t xml:space="preserve">Automation </w:t>
      </w:r>
      <w:r w:rsidR="004A41E0" w:rsidRPr="00D47C26">
        <w:rPr>
          <w:rFonts w:ascii="Calibri" w:hAnsi="Calibri" w:cs="Calibri"/>
          <w:bCs/>
        </w:rPr>
        <w:t>using</w:t>
      </w:r>
      <w:r w:rsidR="004A41E0" w:rsidRPr="00D47C26">
        <w:rPr>
          <w:rFonts w:ascii="Calibri" w:hAnsi="Calibri" w:cs="Calibri"/>
          <w:b/>
          <w:bCs/>
        </w:rPr>
        <w:t xml:space="preserve"> </w:t>
      </w:r>
      <w:r w:rsidR="00DB1CDA" w:rsidRPr="00D47C26">
        <w:rPr>
          <w:rFonts w:ascii="Calibri" w:hAnsi="Calibri" w:cs="Calibri"/>
          <w:b/>
          <w:bCs/>
        </w:rPr>
        <w:t xml:space="preserve">Selenium </w:t>
      </w:r>
      <w:r w:rsidR="00DB1CDA" w:rsidRPr="00D47C26">
        <w:rPr>
          <w:rFonts w:ascii="Calibri" w:hAnsi="Calibri" w:cs="Calibri"/>
          <w:bCs/>
        </w:rPr>
        <w:t>Webdriver</w:t>
      </w:r>
    </w:p>
    <w:p w:rsidR="004A41E0" w:rsidRPr="00D47C26" w:rsidRDefault="00DB1CDA">
      <w:pPr>
        <w:numPr>
          <w:ilvl w:val="0"/>
          <w:numId w:val="2"/>
        </w:numPr>
        <w:rPr>
          <w:rFonts w:ascii="Calibri" w:eastAsia="Segoe Print" w:hAnsi="Calibri" w:cs="Calibri"/>
        </w:rPr>
      </w:pPr>
      <w:r w:rsidRPr="00D47C26">
        <w:rPr>
          <w:rFonts w:ascii="Calibri" w:hAnsi="Calibri" w:cs="Calibri"/>
          <w:bCs/>
        </w:rPr>
        <w:t xml:space="preserve">Having </w:t>
      </w:r>
      <w:r w:rsidR="00C57487" w:rsidRPr="00D47C26">
        <w:rPr>
          <w:rFonts w:ascii="Calibri" w:hAnsi="Calibri" w:cs="Calibri"/>
          <w:bCs/>
        </w:rPr>
        <w:t>3</w:t>
      </w:r>
      <w:r w:rsidRPr="00D47C26">
        <w:rPr>
          <w:rFonts w:ascii="Calibri" w:hAnsi="Calibri" w:cs="Calibri"/>
          <w:bCs/>
        </w:rPr>
        <w:t>+ years of Experience into</w:t>
      </w:r>
      <w:r w:rsidRPr="00D47C26">
        <w:rPr>
          <w:rFonts w:ascii="Calibri" w:hAnsi="Calibri" w:cs="Calibri"/>
          <w:b/>
          <w:bCs/>
        </w:rPr>
        <w:t xml:space="preserve"> </w:t>
      </w:r>
      <w:r w:rsidR="004A41E0" w:rsidRPr="00D47C26">
        <w:rPr>
          <w:rFonts w:ascii="Calibri" w:hAnsi="Calibri" w:cs="Calibri"/>
          <w:b/>
          <w:bCs/>
        </w:rPr>
        <w:t xml:space="preserve">Appium </w:t>
      </w:r>
      <w:r w:rsidR="004A41E0" w:rsidRPr="00D47C26">
        <w:rPr>
          <w:rFonts w:ascii="Calibri" w:hAnsi="Calibri" w:cs="Calibri"/>
          <w:bCs/>
        </w:rPr>
        <w:t>for Native app/Web</w:t>
      </w:r>
      <w:r w:rsidRPr="00D47C26">
        <w:rPr>
          <w:rFonts w:ascii="Calibri" w:hAnsi="Calibri" w:cs="Calibri"/>
          <w:bCs/>
        </w:rPr>
        <w:t>/Hybrid application</w:t>
      </w:r>
      <w:r w:rsidR="004A41E0" w:rsidRPr="00D47C26">
        <w:rPr>
          <w:rFonts w:ascii="Calibri" w:hAnsi="Calibri" w:cs="Calibri"/>
          <w:bCs/>
        </w:rPr>
        <w:t>.</w:t>
      </w:r>
    </w:p>
    <w:p w:rsidR="004A41E0" w:rsidRPr="00D47C26" w:rsidRDefault="004A41E0" w:rsidP="00DB1CDA">
      <w:pPr>
        <w:numPr>
          <w:ilvl w:val="0"/>
          <w:numId w:val="2"/>
        </w:numPr>
        <w:rPr>
          <w:rFonts w:ascii="Calibri" w:hAnsi="Calibri" w:cs="Calibri"/>
        </w:rPr>
      </w:pPr>
      <w:r w:rsidRPr="00D47C26">
        <w:rPr>
          <w:rFonts w:ascii="Calibri" w:eastAsia="Segoe Print" w:hAnsi="Calibri" w:cs="Calibri"/>
        </w:rPr>
        <w:t>Having experience</w:t>
      </w:r>
      <w:r w:rsidRPr="00D47C26">
        <w:rPr>
          <w:rFonts w:ascii="Calibri" w:hAnsi="Calibri" w:cs="Calibri"/>
        </w:rPr>
        <w:t xml:space="preserve"> in </w:t>
      </w:r>
      <w:r w:rsidR="00DB1CDA" w:rsidRPr="00D47C26">
        <w:rPr>
          <w:rFonts w:ascii="Calibri" w:hAnsi="Calibri" w:cs="Calibri"/>
        </w:rPr>
        <w:t>Manual T</w:t>
      </w:r>
      <w:r w:rsidRPr="00D47C26">
        <w:rPr>
          <w:rFonts w:ascii="Calibri" w:hAnsi="Calibri" w:cs="Calibri"/>
        </w:rPr>
        <w:t xml:space="preserve">esting </w:t>
      </w:r>
      <w:r w:rsidR="00DB1CDA" w:rsidRPr="00D47C26">
        <w:rPr>
          <w:rFonts w:ascii="Calibri" w:hAnsi="Calibri" w:cs="Calibri"/>
        </w:rPr>
        <w:t xml:space="preserve">for </w:t>
      </w:r>
      <w:r w:rsidRPr="00D47C26">
        <w:rPr>
          <w:rFonts w:ascii="Calibri" w:hAnsi="Calibri" w:cs="Calibri"/>
        </w:rPr>
        <w:t>Mobile applications on Android/iOS platform</w:t>
      </w:r>
    </w:p>
    <w:p w:rsidR="004A41E0" w:rsidRPr="00D47C26" w:rsidRDefault="004A41E0">
      <w:pPr>
        <w:numPr>
          <w:ilvl w:val="0"/>
          <w:numId w:val="2"/>
        </w:numPr>
        <w:rPr>
          <w:rFonts w:ascii="Calibri" w:hAnsi="Calibri" w:cs="Calibri"/>
        </w:rPr>
      </w:pPr>
      <w:r w:rsidRPr="00D47C26">
        <w:rPr>
          <w:rFonts w:ascii="Calibri" w:eastAsia="Segoe Print" w:hAnsi="Calibri" w:cs="Calibri"/>
        </w:rPr>
        <w:t xml:space="preserve">Having </w:t>
      </w:r>
      <w:r w:rsidR="00DB1CDA" w:rsidRPr="00D47C26">
        <w:rPr>
          <w:rFonts w:ascii="Calibri" w:eastAsia="Segoe Print" w:hAnsi="Calibri" w:cs="Calibri"/>
        </w:rPr>
        <w:t>good experience</w:t>
      </w:r>
      <w:r w:rsidRPr="00D47C26">
        <w:rPr>
          <w:rFonts w:ascii="Calibri" w:eastAsia="Segoe Print" w:hAnsi="Calibri" w:cs="Calibri"/>
        </w:rPr>
        <w:t xml:space="preserve"> with Core Java</w:t>
      </w:r>
    </w:p>
    <w:p w:rsidR="004A41E0" w:rsidRPr="00D47C26" w:rsidRDefault="00DB1CDA">
      <w:pPr>
        <w:numPr>
          <w:ilvl w:val="0"/>
          <w:numId w:val="2"/>
        </w:numPr>
        <w:rPr>
          <w:rFonts w:ascii="Calibri" w:hAnsi="Calibri" w:cs="Calibri"/>
        </w:rPr>
      </w:pPr>
      <w:r w:rsidRPr="00D47C26">
        <w:rPr>
          <w:rFonts w:ascii="Calibri" w:hAnsi="Calibri" w:cs="Calibri"/>
        </w:rPr>
        <w:t xml:space="preserve">Having good experience in building frameworks like </w:t>
      </w:r>
      <w:r w:rsidR="004A41E0" w:rsidRPr="00D47C26">
        <w:rPr>
          <w:rFonts w:ascii="Calibri" w:hAnsi="Calibri" w:cs="Calibri"/>
          <w:b/>
        </w:rPr>
        <w:t>Hybrid Framework(Data Driven + Keyword)</w:t>
      </w:r>
      <w:r w:rsidR="004A41E0" w:rsidRPr="00D47C26">
        <w:rPr>
          <w:rFonts w:ascii="Calibri" w:eastAsia="Segoe Print" w:hAnsi="Calibri" w:cs="Calibri"/>
          <w:b/>
        </w:rPr>
        <w:t>, POM</w:t>
      </w:r>
      <w:r w:rsidRPr="00D47C26">
        <w:rPr>
          <w:rFonts w:ascii="Calibri" w:eastAsia="Segoe Print" w:hAnsi="Calibri" w:cs="Calibri"/>
          <w:b/>
        </w:rPr>
        <w:t>,BDD,TDD</w:t>
      </w:r>
    </w:p>
    <w:p w:rsidR="00D47C26" w:rsidRPr="00D47C26" w:rsidRDefault="00D47C26" w:rsidP="00D47C26">
      <w:pPr>
        <w:widowControl/>
        <w:numPr>
          <w:ilvl w:val="0"/>
          <w:numId w:val="2"/>
        </w:numPr>
        <w:shd w:val="clear" w:color="auto" w:fill="FFFFFF"/>
        <w:suppressAutoHyphens w:val="0"/>
        <w:textAlignment w:val="baseline"/>
        <w:rPr>
          <w:rFonts w:ascii="Calibri" w:eastAsia="Times New Roman" w:hAnsi="Calibri" w:cs="Arial"/>
          <w:lang w:eastAsia="en-IN" w:bidi="ar-SA"/>
        </w:rPr>
      </w:pPr>
      <w:r w:rsidRPr="00D47C26">
        <w:rPr>
          <w:rFonts w:ascii="Calibri" w:eastAsia="Times New Roman" w:hAnsi="Calibri" w:cs="Arial"/>
          <w:lang w:eastAsia="en-IN" w:bidi="ar-SA"/>
        </w:rPr>
        <w:t>Experience with APIs (Testing through tools such as Postman, JMeter) and understanding the databases behind the API</w:t>
      </w:r>
    </w:p>
    <w:p w:rsidR="004A41E0" w:rsidRPr="00D47C26" w:rsidRDefault="004A41E0">
      <w:pPr>
        <w:numPr>
          <w:ilvl w:val="0"/>
          <w:numId w:val="2"/>
        </w:numPr>
        <w:rPr>
          <w:rFonts w:ascii="Calibri" w:eastAsia="Segoe Print" w:hAnsi="Calibri" w:cs="Calibri"/>
        </w:rPr>
      </w:pPr>
      <w:r w:rsidRPr="00D47C26">
        <w:rPr>
          <w:rFonts w:ascii="Calibri" w:hAnsi="Calibri" w:cs="Calibri"/>
        </w:rPr>
        <w:t>Having Experience in Basic Security Testing using BURF Tool</w:t>
      </w:r>
    </w:p>
    <w:p w:rsidR="004A41E0" w:rsidRPr="00D47C26" w:rsidRDefault="004A41E0">
      <w:pPr>
        <w:numPr>
          <w:ilvl w:val="0"/>
          <w:numId w:val="2"/>
        </w:numPr>
        <w:rPr>
          <w:rFonts w:ascii="Calibri" w:eastAsia="Segoe Print" w:hAnsi="Calibri" w:cs="Calibri"/>
        </w:rPr>
      </w:pPr>
      <w:r w:rsidRPr="00D47C26">
        <w:rPr>
          <w:rFonts w:ascii="Calibri" w:eastAsia="Segoe Print" w:hAnsi="Calibri" w:cs="Calibri"/>
        </w:rPr>
        <w:t>Having Experience in TFS</w:t>
      </w:r>
    </w:p>
    <w:p w:rsidR="00F824E8" w:rsidRPr="00D47C26" w:rsidRDefault="00F824E8" w:rsidP="00F824E8">
      <w:pPr>
        <w:widowControl/>
        <w:numPr>
          <w:ilvl w:val="0"/>
          <w:numId w:val="2"/>
        </w:numPr>
        <w:shd w:val="clear" w:color="auto" w:fill="FFFFFF"/>
        <w:suppressAutoHyphens w:val="0"/>
        <w:rPr>
          <w:rFonts w:ascii="Calibri" w:eastAsia="Times New Roman" w:hAnsi="Calibri" w:cs="Arial"/>
          <w:lang w:eastAsia="en-IN" w:bidi="ar-SA"/>
        </w:rPr>
      </w:pPr>
      <w:r w:rsidRPr="00D47C26">
        <w:rPr>
          <w:rFonts w:ascii="Calibri" w:eastAsia="Times New Roman" w:hAnsi="Calibri" w:cs="Arial"/>
          <w:bCs/>
          <w:lang w:eastAsia="en-IN" w:bidi="ar-SA"/>
        </w:rPr>
        <w:t>Experience of using Agile</w:t>
      </w:r>
    </w:p>
    <w:p w:rsidR="004A41E0" w:rsidRPr="00D47C26" w:rsidRDefault="004A41E0">
      <w:pPr>
        <w:numPr>
          <w:ilvl w:val="0"/>
          <w:numId w:val="2"/>
        </w:numPr>
        <w:rPr>
          <w:rFonts w:ascii="Calibri" w:eastAsia="Segoe Print" w:hAnsi="Calibri" w:cs="Calibri"/>
        </w:rPr>
      </w:pPr>
      <w:r w:rsidRPr="00D47C26">
        <w:rPr>
          <w:rFonts w:ascii="Calibri" w:eastAsia="Segoe Print" w:hAnsi="Calibri" w:cs="Calibri"/>
        </w:rPr>
        <w:t>Proficient with test management and defect tracking tools and associated reports, such as HP Quality Center ,</w:t>
      </w:r>
      <w:r w:rsidR="00FC7267" w:rsidRPr="00D47C26">
        <w:rPr>
          <w:rFonts w:ascii="Calibri" w:eastAsia="Segoe Print" w:hAnsi="Calibri" w:cs="Calibri"/>
        </w:rPr>
        <w:t xml:space="preserve"> </w:t>
      </w:r>
      <w:r w:rsidRPr="00D47C26">
        <w:rPr>
          <w:rFonts w:ascii="Calibri" w:eastAsia="Segoe Print" w:hAnsi="Calibri" w:cs="Calibri"/>
        </w:rPr>
        <w:t>JIRA , Redmine and Bugzilla</w:t>
      </w:r>
    </w:p>
    <w:p w:rsidR="004A41E0" w:rsidRPr="00D47C26" w:rsidRDefault="004A41E0">
      <w:pPr>
        <w:ind w:left="360"/>
        <w:rPr>
          <w:rFonts w:ascii="Calibri" w:hAnsi="Calibri" w:cs="Calibri"/>
          <w:b/>
          <w:bCs/>
          <w:shd w:val="clear" w:color="auto" w:fill="FFFFFF"/>
          <w:lang w:val="en"/>
        </w:rPr>
      </w:pPr>
    </w:p>
    <w:p w:rsidR="004A41E0" w:rsidRPr="00D47C26" w:rsidRDefault="004A41E0">
      <w:pPr>
        <w:jc w:val="both"/>
        <w:rPr>
          <w:rFonts w:ascii="Calibri" w:hAnsi="Calibri" w:cs="Calibri"/>
        </w:rPr>
      </w:pPr>
      <w:r w:rsidRPr="00D47C26">
        <w:rPr>
          <w:rFonts w:ascii="Calibri" w:hAnsi="Calibri" w:cs="Calibri"/>
          <w:b/>
        </w:rPr>
        <w:t>Qualifications:</w:t>
      </w:r>
    </w:p>
    <w:p w:rsidR="004A41E0" w:rsidRPr="00D47C26" w:rsidRDefault="004A41E0">
      <w:pPr>
        <w:numPr>
          <w:ilvl w:val="0"/>
          <w:numId w:val="14"/>
        </w:numPr>
        <w:rPr>
          <w:rFonts w:ascii="Calibri" w:hAnsi="Calibri" w:cs="Calibri"/>
        </w:rPr>
      </w:pPr>
      <w:r w:rsidRPr="00D47C26">
        <w:rPr>
          <w:rFonts w:ascii="Calibri" w:hAnsi="Calibri" w:cs="Calibri"/>
        </w:rPr>
        <w:t>Bachelor of Technology in IT (2006-2010) with 64.0% in GEC, RGPV University Gwalior (MP).</w:t>
      </w:r>
    </w:p>
    <w:p w:rsidR="004A41E0" w:rsidRPr="00D47C26" w:rsidRDefault="004A41E0">
      <w:pPr>
        <w:numPr>
          <w:ilvl w:val="0"/>
          <w:numId w:val="14"/>
        </w:numPr>
        <w:rPr>
          <w:rFonts w:ascii="Calibri" w:hAnsi="Calibri" w:cs="Calibri"/>
        </w:rPr>
      </w:pPr>
      <w:r w:rsidRPr="00D47C26">
        <w:rPr>
          <w:rFonts w:ascii="Calibri" w:hAnsi="Calibri" w:cs="Calibri"/>
        </w:rPr>
        <w:t xml:space="preserve">C.B.S.E (2004-2006) and I.C.S.E (2002-2004) </w:t>
      </w:r>
    </w:p>
    <w:p w:rsidR="004A41E0" w:rsidRPr="00D47C26" w:rsidRDefault="004A41E0">
      <w:pPr>
        <w:numPr>
          <w:ilvl w:val="0"/>
          <w:numId w:val="14"/>
        </w:numPr>
        <w:rPr>
          <w:rFonts w:ascii="Calibri" w:hAnsi="Calibri" w:cs="Calibri"/>
          <w:bCs/>
          <w:shd w:val="clear" w:color="auto" w:fill="FFFFFF"/>
          <w:lang w:val="en"/>
        </w:rPr>
      </w:pPr>
      <w:r w:rsidRPr="00D47C26">
        <w:rPr>
          <w:rFonts w:ascii="Calibri" w:hAnsi="Calibri" w:cs="Calibri"/>
        </w:rPr>
        <w:t>Diploma in Software Testing with IBM Certification in SEED InfoTech, Mumbai.</w:t>
      </w:r>
    </w:p>
    <w:p w:rsidR="004A41E0" w:rsidRPr="00D47C26" w:rsidRDefault="004A41E0">
      <w:pPr>
        <w:shd w:val="clear" w:color="auto" w:fill="FFFFFF"/>
        <w:rPr>
          <w:rFonts w:ascii="Calibri" w:hAnsi="Calibri" w:cs="Calibri"/>
          <w:bCs/>
          <w:shd w:val="clear" w:color="auto" w:fill="FFFFFF"/>
          <w:lang w:val="en"/>
        </w:rPr>
      </w:pPr>
    </w:p>
    <w:p w:rsidR="004A41E0" w:rsidRPr="00D47C26" w:rsidRDefault="004A41E0">
      <w:pPr>
        <w:shd w:val="clear" w:color="auto" w:fill="FFFFFF"/>
        <w:rPr>
          <w:rFonts w:ascii="Calibri" w:hAnsi="Calibri" w:cs="Calibri"/>
          <w:lang w:val="en"/>
        </w:rPr>
      </w:pPr>
      <w:r w:rsidRPr="00D47C26">
        <w:rPr>
          <w:rFonts w:ascii="Calibri" w:hAnsi="Calibri" w:cs="Calibri"/>
          <w:b/>
          <w:bCs/>
          <w:shd w:val="clear" w:color="auto" w:fill="FFFFFF"/>
          <w:lang w:val="en"/>
        </w:rPr>
        <w:t>Employment History:</w:t>
      </w:r>
    </w:p>
    <w:p w:rsidR="006D6AFC" w:rsidRPr="006D6AFC" w:rsidRDefault="006D6AFC" w:rsidP="006D6AFC">
      <w:pPr>
        <w:numPr>
          <w:ilvl w:val="0"/>
          <w:numId w:val="6"/>
        </w:numPr>
        <w:rPr>
          <w:rFonts w:ascii="Calibri" w:hAnsi="Calibri" w:cs="Calibri"/>
          <w:lang w:val="en"/>
        </w:rPr>
      </w:pPr>
      <w:r w:rsidRPr="00D47C26">
        <w:rPr>
          <w:rFonts w:ascii="Calibri" w:hAnsi="Calibri" w:cs="Calibri"/>
          <w:lang w:val="en"/>
        </w:rPr>
        <w:t>Working as</w:t>
      </w:r>
      <w:r w:rsidRPr="00D47C26">
        <w:rPr>
          <w:rFonts w:ascii="Calibri" w:hAnsi="Calibri" w:cs="Calibri"/>
          <w:bCs/>
          <w:lang w:val="en"/>
        </w:rPr>
        <w:t xml:space="preserve"> </w:t>
      </w:r>
      <w:r>
        <w:rPr>
          <w:rFonts w:ascii="Calibri" w:hAnsi="Calibri" w:cs="Calibri"/>
          <w:bCs/>
          <w:lang w:val="en"/>
        </w:rPr>
        <w:t>QA Analyst</w:t>
      </w:r>
      <w:r w:rsidRPr="00D47C26">
        <w:rPr>
          <w:rFonts w:ascii="Calibri" w:eastAsia="Times New Roman" w:hAnsi="Calibri" w:cs="Calibri"/>
          <w:lang w:val="en"/>
        </w:rPr>
        <w:t xml:space="preserve"> in </w:t>
      </w:r>
      <w:r>
        <w:rPr>
          <w:rFonts w:ascii="Calibri" w:eastAsia="Times New Roman" w:hAnsi="Calibri" w:cs="Calibri"/>
          <w:b/>
        </w:rPr>
        <w:t>Wipro</w:t>
      </w:r>
      <w:r w:rsidR="00373C99">
        <w:rPr>
          <w:rFonts w:ascii="Calibri" w:eastAsia="Times New Roman" w:hAnsi="Calibri" w:cs="Calibri"/>
          <w:b/>
        </w:rPr>
        <w:t xml:space="preserve"> Limited</w:t>
      </w:r>
      <w:r w:rsidR="00956E9B">
        <w:rPr>
          <w:rFonts w:ascii="Calibri" w:eastAsia="Times New Roman" w:hAnsi="Calibri" w:cs="Calibri"/>
          <w:b/>
        </w:rPr>
        <w:t xml:space="preserve"> </w:t>
      </w:r>
      <w:r w:rsidR="00956E9B" w:rsidRPr="00956E9B">
        <w:rPr>
          <w:rFonts w:ascii="Calibri" w:eastAsia="Times New Roman" w:hAnsi="Calibri" w:cs="Calibri"/>
        </w:rPr>
        <w:t>till date</w:t>
      </w:r>
    </w:p>
    <w:p w:rsidR="004A41E0" w:rsidRPr="00E84A6D" w:rsidRDefault="004A41E0">
      <w:pPr>
        <w:numPr>
          <w:ilvl w:val="0"/>
          <w:numId w:val="6"/>
        </w:numPr>
        <w:rPr>
          <w:rFonts w:ascii="Calibri" w:hAnsi="Calibri" w:cs="Calibri"/>
          <w:lang w:val="en"/>
        </w:rPr>
      </w:pPr>
      <w:r w:rsidRPr="00D47C26">
        <w:rPr>
          <w:rFonts w:ascii="Calibri" w:hAnsi="Calibri" w:cs="Calibri"/>
          <w:lang w:val="en"/>
        </w:rPr>
        <w:t>Work</w:t>
      </w:r>
      <w:r w:rsidR="006D6AFC">
        <w:rPr>
          <w:rFonts w:ascii="Calibri" w:hAnsi="Calibri" w:cs="Calibri"/>
          <w:lang w:val="en"/>
        </w:rPr>
        <w:t>ed</w:t>
      </w:r>
      <w:r w:rsidRPr="00D47C26">
        <w:rPr>
          <w:rFonts w:ascii="Calibri" w:hAnsi="Calibri" w:cs="Calibri"/>
          <w:lang w:val="en"/>
        </w:rPr>
        <w:t xml:space="preserve"> as</w:t>
      </w:r>
      <w:r w:rsidRPr="00D47C26">
        <w:rPr>
          <w:rFonts w:ascii="Calibri" w:hAnsi="Calibri" w:cs="Calibri"/>
          <w:bCs/>
          <w:lang w:val="en"/>
        </w:rPr>
        <w:t xml:space="preserve"> Senior </w:t>
      </w:r>
      <w:r w:rsidRPr="00D47C26">
        <w:rPr>
          <w:rFonts w:ascii="Calibri" w:eastAsia="Times New Roman" w:hAnsi="Calibri" w:cs="Calibri"/>
          <w:lang w:val="en"/>
        </w:rPr>
        <w:t>Test</w:t>
      </w:r>
      <w:r w:rsidRPr="00D47C26">
        <w:rPr>
          <w:rFonts w:ascii="Calibri" w:eastAsia="Times New Roman" w:hAnsi="Calibri" w:cs="Calibri"/>
          <w:lang w:val="en-US"/>
        </w:rPr>
        <w:t xml:space="preserve"> Engineer</w:t>
      </w:r>
      <w:r w:rsidRPr="00D47C26">
        <w:rPr>
          <w:rFonts w:ascii="Calibri" w:eastAsia="Times New Roman" w:hAnsi="Calibri" w:cs="Calibri"/>
          <w:lang w:val="en"/>
        </w:rPr>
        <w:t xml:space="preserve"> in </w:t>
      </w:r>
      <w:r w:rsidRPr="00D47C26">
        <w:rPr>
          <w:rFonts w:ascii="Calibri" w:eastAsia="Times New Roman" w:hAnsi="Calibri" w:cs="Calibri"/>
          <w:b/>
        </w:rPr>
        <w:t>Nowcom Global Service Ltd</w:t>
      </w:r>
      <w:r w:rsidR="00E84A6D">
        <w:rPr>
          <w:rFonts w:ascii="Calibri" w:eastAsia="Times New Roman" w:hAnsi="Calibri" w:cs="Calibri"/>
          <w:b/>
        </w:rPr>
        <w:t xml:space="preserve"> </w:t>
      </w:r>
      <w:r w:rsidR="00E84A6D" w:rsidRPr="00E84A6D">
        <w:rPr>
          <w:rFonts w:ascii="Calibri" w:eastAsia="Times New Roman" w:hAnsi="Calibri" w:cs="Calibri"/>
        </w:rPr>
        <w:t>from 2</w:t>
      </w:r>
      <w:r w:rsidR="00E84A6D" w:rsidRPr="00E84A6D">
        <w:rPr>
          <w:rFonts w:ascii="Calibri" w:eastAsia="Times New Roman" w:hAnsi="Calibri" w:cs="Calibri"/>
          <w:vertAlign w:val="superscript"/>
        </w:rPr>
        <w:t>nd</w:t>
      </w:r>
      <w:r w:rsidR="00E84A6D" w:rsidRPr="00E84A6D">
        <w:rPr>
          <w:rFonts w:ascii="Calibri" w:eastAsia="Times New Roman" w:hAnsi="Calibri" w:cs="Calibri"/>
        </w:rPr>
        <w:t xml:space="preserve"> July 2017 to 18</w:t>
      </w:r>
      <w:r w:rsidR="00E84A6D" w:rsidRPr="00E84A6D">
        <w:rPr>
          <w:rFonts w:ascii="Calibri" w:eastAsia="Times New Roman" w:hAnsi="Calibri" w:cs="Calibri"/>
          <w:vertAlign w:val="superscript"/>
        </w:rPr>
        <w:t>th</w:t>
      </w:r>
      <w:r w:rsidR="00E84A6D" w:rsidRPr="00E84A6D">
        <w:rPr>
          <w:rFonts w:ascii="Calibri" w:eastAsia="Times New Roman" w:hAnsi="Calibri" w:cs="Calibri"/>
        </w:rPr>
        <w:t xml:space="preserve"> July 2018</w:t>
      </w:r>
    </w:p>
    <w:p w:rsidR="004A41E0" w:rsidRPr="00D47C26" w:rsidRDefault="004A41E0">
      <w:pPr>
        <w:numPr>
          <w:ilvl w:val="0"/>
          <w:numId w:val="6"/>
        </w:numPr>
        <w:rPr>
          <w:rFonts w:ascii="Calibri" w:hAnsi="Calibri" w:cs="Calibri"/>
          <w:lang w:val="en"/>
        </w:rPr>
      </w:pPr>
      <w:r w:rsidRPr="00D47C26">
        <w:rPr>
          <w:rFonts w:ascii="Calibri" w:hAnsi="Calibri" w:cs="Calibri"/>
          <w:lang w:val="en"/>
        </w:rPr>
        <w:t>Work</w:t>
      </w:r>
      <w:r w:rsidR="006D6AFC">
        <w:rPr>
          <w:rFonts w:ascii="Calibri" w:hAnsi="Calibri" w:cs="Calibri"/>
          <w:lang w:val="en"/>
        </w:rPr>
        <w:t>ed</w:t>
      </w:r>
      <w:r w:rsidRPr="00D47C26">
        <w:rPr>
          <w:rFonts w:ascii="Calibri" w:hAnsi="Calibri" w:cs="Calibri"/>
          <w:lang w:val="en"/>
        </w:rPr>
        <w:t xml:space="preserve"> as</w:t>
      </w:r>
      <w:r w:rsidRPr="00D47C26">
        <w:rPr>
          <w:rFonts w:ascii="Calibri" w:hAnsi="Calibri" w:cs="Calibri"/>
          <w:bCs/>
          <w:lang w:val="en"/>
        </w:rPr>
        <w:t xml:space="preserve"> </w:t>
      </w:r>
      <w:r w:rsidRPr="00D47C26">
        <w:rPr>
          <w:rFonts w:ascii="Calibri" w:hAnsi="Calibri" w:cs="Calibri"/>
          <w:bCs/>
        </w:rPr>
        <w:t xml:space="preserve">Senior </w:t>
      </w:r>
      <w:r w:rsidRPr="00D47C26">
        <w:rPr>
          <w:rFonts w:ascii="Calibri" w:eastAsia="Times New Roman" w:hAnsi="Calibri" w:cs="Calibri"/>
          <w:lang w:val="en"/>
        </w:rPr>
        <w:t>Test</w:t>
      </w:r>
      <w:r w:rsidRPr="00D47C26">
        <w:rPr>
          <w:rFonts w:ascii="Calibri" w:eastAsia="Times New Roman" w:hAnsi="Calibri" w:cs="Calibri"/>
          <w:lang w:val="en-US"/>
        </w:rPr>
        <w:t xml:space="preserve"> Engineer</w:t>
      </w:r>
      <w:r w:rsidRPr="00D47C26">
        <w:rPr>
          <w:rFonts w:ascii="Calibri" w:eastAsia="Times New Roman" w:hAnsi="Calibri" w:cs="Calibri"/>
          <w:lang w:val="en"/>
        </w:rPr>
        <w:t xml:space="preserve"> in </w:t>
      </w:r>
      <w:r w:rsidRPr="00D47C26">
        <w:rPr>
          <w:rFonts w:ascii="Calibri" w:eastAsia="Times New Roman" w:hAnsi="Calibri" w:cs="Calibri"/>
          <w:b/>
          <w:lang w:val="en-US"/>
        </w:rPr>
        <w:t>Tech Process Payment Service</w:t>
      </w:r>
      <w:r w:rsidRPr="00D47C26">
        <w:rPr>
          <w:rFonts w:ascii="Calibri" w:eastAsia="Times New Roman" w:hAnsi="Calibri" w:cs="Calibri"/>
          <w:b/>
          <w:lang w:val="en"/>
        </w:rPr>
        <w:t xml:space="preserve"> Pvt Ltd</w:t>
      </w:r>
      <w:r w:rsidRPr="00D47C26">
        <w:rPr>
          <w:rFonts w:ascii="Calibri" w:eastAsia="Times New Roman" w:hAnsi="Calibri" w:cs="Calibri"/>
          <w:lang w:val="en"/>
        </w:rPr>
        <w:t xml:space="preserve"> from </w:t>
      </w:r>
      <w:r w:rsidRPr="00D47C26">
        <w:rPr>
          <w:rFonts w:ascii="Calibri" w:eastAsia="Times New Roman" w:hAnsi="Calibri" w:cs="Calibri"/>
          <w:lang w:val="en-US"/>
        </w:rPr>
        <w:t>12June 2015 to 30</w:t>
      </w:r>
      <w:r w:rsidRPr="00D47C26">
        <w:rPr>
          <w:rFonts w:ascii="Calibri" w:eastAsia="Arial" w:hAnsi="Calibri" w:cs="Calibri"/>
          <w:lang w:val="en"/>
        </w:rPr>
        <w:t xml:space="preserve"> </w:t>
      </w:r>
      <w:r w:rsidRPr="00D47C26">
        <w:rPr>
          <w:rFonts w:ascii="Calibri" w:eastAsia="Arial" w:hAnsi="Calibri" w:cs="Calibri"/>
          <w:lang w:val="en-US"/>
        </w:rPr>
        <w:t>June 2017</w:t>
      </w:r>
    </w:p>
    <w:p w:rsidR="004A41E0" w:rsidRPr="00D47C26" w:rsidRDefault="004A41E0">
      <w:pPr>
        <w:numPr>
          <w:ilvl w:val="0"/>
          <w:numId w:val="6"/>
        </w:numPr>
        <w:rPr>
          <w:rFonts w:ascii="Calibri" w:hAnsi="Calibri" w:cs="Calibri"/>
          <w:lang w:val="en"/>
        </w:rPr>
      </w:pPr>
      <w:r w:rsidRPr="00D47C26">
        <w:rPr>
          <w:rFonts w:ascii="Calibri" w:hAnsi="Calibri" w:cs="Calibri"/>
          <w:lang w:val="en"/>
        </w:rPr>
        <w:t>Worked as</w:t>
      </w:r>
      <w:r w:rsidRPr="00D47C26">
        <w:rPr>
          <w:rFonts w:ascii="Calibri" w:hAnsi="Calibri" w:cs="Calibri"/>
          <w:bCs/>
          <w:lang w:val="en"/>
        </w:rPr>
        <w:t xml:space="preserve"> </w:t>
      </w:r>
      <w:r w:rsidRPr="00D47C26">
        <w:rPr>
          <w:rFonts w:ascii="Calibri" w:hAnsi="Calibri" w:cs="Calibri"/>
          <w:bCs/>
        </w:rPr>
        <w:t xml:space="preserve">Senior </w:t>
      </w:r>
      <w:r w:rsidRPr="00D47C26">
        <w:rPr>
          <w:rFonts w:ascii="Calibri" w:eastAsia="Times New Roman" w:hAnsi="Calibri" w:cs="Calibri"/>
          <w:lang w:val="en"/>
        </w:rPr>
        <w:t>Test</w:t>
      </w:r>
      <w:r w:rsidRPr="00D47C26">
        <w:rPr>
          <w:rFonts w:ascii="Calibri" w:eastAsia="Times New Roman" w:hAnsi="Calibri" w:cs="Calibri"/>
          <w:lang w:val="en-US"/>
        </w:rPr>
        <w:t xml:space="preserve"> Engineer</w:t>
      </w:r>
      <w:r w:rsidRPr="00D47C26">
        <w:rPr>
          <w:rFonts w:ascii="Calibri" w:eastAsia="Times New Roman" w:hAnsi="Calibri" w:cs="Calibri"/>
          <w:lang w:val="en"/>
        </w:rPr>
        <w:t xml:space="preserve"> in </w:t>
      </w:r>
      <w:r w:rsidRPr="00D47C26">
        <w:rPr>
          <w:rFonts w:ascii="Calibri" w:eastAsia="Times New Roman" w:hAnsi="Calibri" w:cs="Calibri"/>
          <w:b/>
          <w:lang w:val="en-US"/>
        </w:rPr>
        <w:t>Loyalty Rewards Mngt Pvt Ltd</w:t>
      </w:r>
      <w:r w:rsidRPr="00D47C26">
        <w:rPr>
          <w:rFonts w:ascii="Calibri" w:eastAsia="Times New Roman" w:hAnsi="Calibri" w:cs="Calibri"/>
          <w:lang w:val="en"/>
        </w:rPr>
        <w:t xml:space="preserve"> from </w:t>
      </w:r>
      <w:r w:rsidRPr="00D47C26">
        <w:rPr>
          <w:rFonts w:ascii="Calibri" w:eastAsia="Times New Roman" w:hAnsi="Calibri" w:cs="Calibri"/>
          <w:lang w:val="en-US"/>
        </w:rPr>
        <w:t>20Jan 2014 till 12June 2015</w:t>
      </w:r>
    </w:p>
    <w:p w:rsidR="004A41E0" w:rsidRPr="00D47C26" w:rsidRDefault="004A41E0">
      <w:pPr>
        <w:numPr>
          <w:ilvl w:val="0"/>
          <w:numId w:val="6"/>
        </w:numPr>
        <w:rPr>
          <w:rFonts w:ascii="Calibri" w:hAnsi="Calibri" w:cs="Calibri"/>
          <w:lang w:val="en"/>
        </w:rPr>
      </w:pPr>
      <w:r w:rsidRPr="00D47C26">
        <w:rPr>
          <w:rFonts w:ascii="Calibri" w:hAnsi="Calibri" w:cs="Calibri"/>
          <w:lang w:val="en"/>
        </w:rPr>
        <w:t>Worked as</w:t>
      </w:r>
      <w:r w:rsidRPr="00D47C26">
        <w:rPr>
          <w:rFonts w:ascii="Calibri" w:hAnsi="Calibri" w:cs="Calibri"/>
          <w:bCs/>
          <w:lang w:val="en"/>
        </w:rPr>
        <w:t xml:space="preserve"> </w:t>
      </w:r>
      <w:r w:rsidRPr="00D47C26">
        <w:rPr>
          <w:rFonts w:ascii="Calibri" w:eastAsia="Times New Roman" w:hAnsi="Calibri" w:cs="Calibri"/>
          <w:lang w:val="en"/>
        </w:rPr>
        <w:t xml:space="preserve">Senior Software Tester in </w:t>
      </w:r>
      <w:r w:rsidRPr="00D47C26">
        <w:rPr>
          <w:rFonts w:ascii="Calibri" w:eastAsia="Times New Roman" w:hAnsi="Calibri" w:cs="Calibri"/>
          <w:b/>
          <w:bCs/>
          <w:lang w:val="en"/>
        </w:rPr>
        <w:t>Verchaska InfoTech</w:t>
      </w:r>
      <w:r w:rsidRPr="00D47C26">
        <w:rPr>
          <w:rFonts w:ascii="Calibri" w:eastAsia="Times New Roman" w:hAnsi="Calibri" w:cs="Calibri"/>
          <w:lang w:val="en"/>
        </w:rPr>
        <w:t xml:space="preserve"> from </w:t>
      </w:r>
      <w:r w:rsidRPr="00D47C26">
        <w:rPr>
          <w:rFonts w:ascii="Calibri" w:eastAsia="Arial" w:hAnsi="Calibri" w:cs="Calibri"/>
          <w:lang w:val="en"/>
        </w:rPr>
        <w:t>15</w:t>
      </w:r>
      <w:r w:rsidRPr="00D47C26">
        <w:rPr>
          <w:rFonts w:ascii="Calibri" w:eastAsia="Arial" w:hAnsi="Calibri" w:cs="Calibri"/>
          <w:vertAlign w:val="superscript"/>
          <w:lang w:val="en"/>
        </w:rPr>
        <w:t>th</w:t>
      </w:r>
      <w:r w:rsidRPr="00D47C26">
        <w:rPr>
          <w:rFonts w:ascii="Calibri" w:eastAsia="Arial" w:hAnsi="Calibri" w:cs="Calibri"/>
          <w:position w:val="7"/>
          <w:lang w:val="en"/>
        </w:rPr>
        <w:t xml:space="preserve"> </w:t>
      </w:r>
      <w:r w:rsidRPr="00D47C26">
        <w:rPr>
          <w:rFonts w:ascii="Calibri" w:eastAsia="Arial" w:hAnsi="Calibri" w:cs="Calibri"/>
          <w:lang w:val="en"/>
        </w:rPr>
        <w:t xml:space="preserve">OCT,2012 till </w:t>
      </w:r>
      <w:r w:rsidRPr="00D47C26">
        <w:rPr>
          <w:rFonts w:ascii="Calibri" w:eastAsia="Arial" w:hAnsi="Calibri" w:cs="Calibri"/>
          <w:lang w:val="en-US"/>
        </w:rPr>
        <w:t>15 Jan 2014</w:t>
      </w:r>
    </w:p>
    <w:p w:rsidR="004A41E0" w:rsidRPr="00D47C26" w:rsidRDefault="004A41E0" w:rsidP="00DB1CDA">
      <w:pPr>
        <w:numPr>
          <w:ilvl w:val="0"/>
          <w:numId w:val="6"/>
        </w:numPr>
        <w:rPr>
          <w:rFonts w:ascii="Calibri" w:hAnsi="Calibri" w:cs="Calibri"/>
          <w:lang w:val="en"/>
        </w:rPr>
      </w:pPr>
      <w:r w:rsidRPr="00D47C26">
        <w:rPr>
          <w:rFonts w:ascii="Calibri" w:hAnsi="Calibri" w:cs="Calibri"/>
          <w:lang w:val="en"/>
        </w:rPr>
        <w:t>Worked as</w:t>
      </w:r>
      <w:r w:rsidRPr="00D47C26">
        <w:rPr>
          <w:rFonts w:ascii="Calibri" w:hAnsi="Calibri" w:cs="Calibri"/>
          <w:bCs/>
          <w:lang w:val="en"/>
        </w:rPr>
        <w:t xml:space="preserve"> </w:t>
      </w:r>
      <w:r w:rsidRPr="00D47C26">
        <w:rPr>
          <w:rFonts w:ascii="Calibri" w:eastAsia="Times New Roman" w:hAnsi="Calibri" w:cs="Calibri"/>
          <w:lang w:val="en"/>
        </w:rPr>
        <w:t xml:space="preserve">Software Tester in </w:t>
      </w:r>
      <w:r w:rsidRPr="00D47C26">
        <w:rPr>
          <w:rFonts w:ascii="Calibri" w:eastAsia="Times New Roman" w:hAnsi="Calibri" w:cs="Calibri"/>
          <w:b/>
          <w:bCs/>
          <w:lang w:val="en"/>
        </w:rPr>
        <w:t xml:space="preserve">IRIS Business Service Ltd  </w:t>
      </w:r>
      <w:r w:rsidRPr="00D47C26">
        <w:rPr>
          <w:rFonts w:ascii="Calibri" w:eastAsia="Times New Roman" w:hAnsi="Calibri" w:cs="Calibri"/>
          <w:lang w:val="en"/>
        </w:rPr>
        <w:t>from 1</w:t>
      </w:r>
      <w:r w:rsidRPr="00D47C26">
        <w:rPr>
          <w:rFonts w:ascii="Calibri" w:eastAsia="Times New Roman" w:hAnsi="Calibri" w:cs="Calibri"/>
          <w:vertAlign w:val="superscript"/>
          <w:lang w:val="en"/>
        </w:rPr>
        <w:t>st</w:t>
      </w:r>
      <w:r w:rsidRPr="00D47C26">
        <w:rPr>
          <w:rFonts w:ascii="Calibri" w:eastAsia="Times New Roman" w:hAnsi="Calibri" w:cs="Calibri"/>
          <w:position w:val="4"/>
          <w:lang w:val="en"/>
        </w:rPr>
        <w:t xml:space="preserve"> </w:t>
      </w:r>
      <w:r w:rsidRPr="00D47C26">
        <w:rPr>
          <w:rFonts w:ascii="Calibri" w:eastAsia="Times New Roman" w:hAnsi="Calibri" w:cs="Calibri"/>
          <w:lang w:val="en"/>
        </w:rPr>
        <w:t>June,2011</w:t>
      </w:r>
      <w:r w:rsidRPr="00D47C26">
        <w:rPr>
          <w:rFonts w:ascii="Calibri" w:eastAsia="Arial" w:hAnsi="Calibri" w:cs="Calibri"/>
          <w:lang w:val="en"/>
        </w:rPr>
        <w:t xml:space="preserve"> to </w:t>
      </w:r>
      <w:r w:rsidRPr="00D47C26">
        <w:rPr>
          <w:rFonts w:ascii="Calibri" w:eastAsia="Times New Roman" w:hAnsi="Calibri" w:cs="Calibri"/>
          <w:lang w:val="en"/>
        </w:rPr>
        <w:t>1</w:t>
      </w:r>
      <w:r w:rsidRPr="00D47C26">
        <w:rPr>
          <w:rFonts w:ascii="Calibri" w:eastAsia="Times New Roman" w:hAnsi="Calibri" w:cs="Calibri"/>
          <w:vertAlign w:val="superscript"/>
          <w:lang w:val="en"/>
        </w:rPr>
        <w:t>st</w:t>
      </w:r>
      <w:r w:rsidRPr="00D47C26">
        <w:rPr>
          <w:rFonts w:ascii="Calibri" w:eastAsia="Times New Roman" w:hAnsi="Calibri" w:cs="Calibri"/>
          <w:position w:val="4"/>
          <w:lang w:val="en"/>
        </w:rPr>
        <w:t xml:space="preserve"> </w:t>
      </w:r>
      <w:r w:rsidRPr="00D47C26">
        <w:rPr>
          <w:rFonts w:ascii="Calibri" w:eastAsia="Times New Roman" w:hAnsi="Calibri" w:cs="Calibri"/>
          <w:lang w:val="en"/>
        </w:rPr>
        <w:t>Oct,2012</w:t>
      </w:r>
    </w:p>
    <w:p w:rsidR="00DB1CDA" w:rsidRPr="00D47C26" w:rsidRDefault="00DB1CDA" w:rsidP="00DB1CDA">
      <w:pPr>
        <w:rPr>
          <w:rFonts w:ascii="Calibri" w:hAnsi="Calibri" w:cs="Calibri"/>
          <w:lang w:val="en"/>
        </w:rPr>
      </w:pPr>
    </w:p>
    <w:p w:rsidR="004A41E0" w:rsidRPr="00D47C26" w:rsidRDefault="004A41E0">
      <w:pPr>
        <w:spacing w:after="240"/>
        <w:jc w:val="both"/>
        <w:rPr>
          <w:rFonts w:ascii="Calibri" w:hAnsi="Calibri" w:cs="Calibri"/>
          <w:b/>
        </w:rPr>
      </w:pPr>
    </w:p>
    <w:p w:rsidR="004A41E0" w:rsidRPr="00D47C26" w:rsidRDefault="004A41E0">
      <w:pPr>
        <w:spacing w:after="240"/>
        <w:jc w:val="both"/>
        <w:rPr>
          <w:rFonts w:ascii="Calibri" w:hAnsi="Calibri" w:cs="Calibri"/>
          <w:b/>
        </w:rPr>
      </w:pPr>
    </w:p>
    <w:p w:rsidR="002F6560" w:rsidRPr="00D47C26" w:rsidRDefault="002F6560">
      <w:pPr>
        <w:spacing w:after="240"/>
        <w:jc w:val="both"/>
        <w:rPr>
          <w:rFonts w:ascii="Calibri" w:hAnsi="Calibri" w:cs="Calibri"/>
          <w:b/>
        </w:rPr>
      </w:pPr>
    </w:p>
    <w:p w:rsidR="002F6560" w:rsidRPr="00D47C26" w:rsidRDefault="002F6560">
      <w:pPr>
        <w:spacing w:after="240"/>
        <w:jc w:val="both"/>
        <w:rPr>
          <w:rFonts w:ascii="Calibri" w:hAnsi="Calibri" w:cs="Calibri"/>
          <w:b/>
        </w:rPr>
      </w:pPr>
    </w:p>
    <w:p w:rsidR="004A41E0" w:rsidRPr="00D47C26" w:rsidRDefault="004A41E0">
      <w:pPr>
        <w:spacing w:after="240"/>
        <w:jc w:val="both"/>
        <w:rPr>
          <w:rFonts w:ascii="Calibri" w:hAnsi="Calibri" w:cs="Calibri"/>
        </w:rPr>
      </w:pPr>
      <w:r w:rsidRPr="00D47C26">
        <w:rPr>
          <w:rFonts w:ascii="Calibri" w:hAnsi="Calibri" w:cs="Calibri"/>
          <w:b/>
        </w:rPr>
        <w:t>Technical Skills:</w:t>
      </w:r>
    </w:p>
    <w:p w:rsidR="004A41E0" w:rsidRPr="00D47C26" w:rsidRDefault="004A41E0">
      <w:pPr>
        <w:numPr>
          <w:ilvl w:val="0"/>
          <w:numId w:val="3"/>
        </w:numPr>
        <w:rPr>
          <w:rFonts w:ascii="Calibri" w:hAnsi="Calibri" w:cs="Calibri"/>
        </w:rPr>
      </w:pPr>
      <w:r w:rsidRPr="00D47C26">
        <w:rPr>
          <w:rFonts w:ascii="Calibri" w:hAnsi="Calibri" w:cs="Calibri"/>
        </w:rPr>
        <w:t>Software Q/A: Writing &amp; Executing Test cases ,Test plan, Compatibility Testing, Integration Testing, System Testing and Regression Testing</w:t>
      </w:r>
    </w:p>
    <w:p w:rsidR="004A41E0" w:rsidRPr="00D47C26" w:rsidRDefault="004A41E0">
      <w:pPr>
        <w:numPr>
          <w:ilvl w:val="0"/>
          <w:numId w:val="3"/>
        </w:numPr>
        <w:rPr>
          <w:rFonts w:ascii="Calibri" w:hAnsi="Calibri" w:cs="Calibri"/>
        </w:rPr>
      </w:pPr>
      <w:r w:rsidRPr="00D47C26">
        <w:rPr>
          <w:rFonts w:ascii="Calibri" w:hAnsi="Calibri" w:cs="Calibri"/>
        </w:rPr>
        <w:t>Responsible for UAT coordination with end customer, development team and effectively closure of UAT Cycle</w:t>
      </w:r>
    </w:p>
    <w:p w:rsidR="004A41E0" w:rsidRPr="00D47C26" w:rsidRDefault="004A41E0">
      <w:pPr>
        <w:numPr>
          <w:ilvl w:val="0"/>
          <w:numId w:val="3"/>
        </w:numPr>
        <w:rPr>
          <w:rFonts w:ascii="Calibri" w:hAnsi="Calibri" w:cs="Calibri"/>
        </w:rPr>
      </w:pPr>
      <w:r w:rsidRPr="00D47C26">
        <w:rPr>
          <w:rFonts w:ascii="Calibri" w:hAnsi="Calibri" w:cs="Calibri"/>
        </w:rPr>
        <w:t>Languages : Java ,ASP.NET,PHP</w:t>
      </w:r>
    </w:p>
    <w:p w:rsidR="004A41E0" w:rsidRPr="00D47C26" w:rsidRDefault="004A41E0">
      <w:pPr>
        <w:numPr>
          <w:ilvl w:val="0"/>
          <w:numId w:val="3"/>
        </w:numPr>
        <w:rPr>
          <w:rFonts w:ascii="Calibri" w:hAnsi="Calibri" w:cs="Calibri"/>
        </w:rPr>
      </w:pPr>
      <w:r w:rsidRPr="00D47C26">
        <w:rPr>
          <w:rFonts w:ascii="Calibri" w:hAnsi="Calibri" w:cs="Calibri"/>
        </w:rPr>
        <w:t>Databases: SQL Server 2005,2008</w:t>
      </w:r>
    </w:p>
    <w:p w:rsidR="004A41E0" w:rsidRPr="00D47C26" w:rsidRDefault="004A41E0">
      <w:pPr>
        <w:numPr>
          <w:ilvl w:val="0"/>
          <w:numId w:val="3"/>
        </w:numPr>
        <w:rPr>
          <w:rFonts w:ascii="Calibri" w:hAnsi="Calibri"/>
        </w:rPr>
      </w:pPr>
      <w:r w:rsidRPr="00D47C26">
        <w:rPr>
          <w:rFonts w:ascii="Calibri" w:hAnsi="Calibri" w:cs="Calibri"/>
        </w:rPr>
        <w:t>Operating System: Windows 98/2000/XP/Linux etc.</w:t>
      </w:r>
    </w:p>
    <w:p w:rsidR="004A41E0" w:rsidRDefault="004A41E0">
      <w:pPr>
        <w:rPr>
          <w:rFonts w:ascii="Calibri" w:hAnsi="Calibri"/>
        </w:rPr>
      </w:pPr>
    </w:p>
    <w:p w:rsidR="00B82216" w:rsidRPr="00D47C26" w:rsidRDefault="00B82216" w:rsidP="00B82216">
      <w:pPr>
        <w:rPr>
          <w:rFonts w:ascii="Calibri" w:hAnsi="Calibri" w:cs="Calibri"/>
        </w:rPr>
      </w:pPr>
      <w:r w:rsidRPr="00D47C26">
        <w:rPr>
          <w:rFonts w:ascii="Calibri" w:hAnsi="Calibri" w:cs="Calibri"/>
          <w:b/>
        </w:rPr>
        <w:t xml:space="preserve">Project Details: </w:t>
      </w:r>
      <w:r w:rsidR="003B39A7" w:rsidRPr="003B39A7">
        <w:rPr>
          <w:rFonts w:ascii="Calibri" w:hAnsi="Calibri" w:cs="Arial"/>
          <w:b/>
          <w:bCs/>
          <w:color w:val="222222"/>
          <w:shd w:val="clear" w:color="auto" w:fill="FFFFFF"/>
        </w:rPr>
        <w:t>Salesforce</w:t>
      </w:r>
      <w:r w:rsidR="003B39A7" w:rsidRPr="003B39A7">
        <w:rPr>
          <w:rFonts w:ascii="Calibri" w:hAnsi="Calibri" w:cs="Arial"/>
          <w:color w:val="222222"/>
          <w:shd w:val="clear" w:color="auto" w:fill="FFFFFF"/>
        </w:rPr>
        <w:t> </w:t>
      </w:r>
    </w:p>
    <w:p w:rsidR="00B82216" w:rsidRDefault="00B82216" w:rsidP="00B82216">
      <w:pPr>
        <w:shd w:val="clear" w:color="auto" w:fill="FFFFFF"/>
        <w:rPr>
          <w:rFonts w:ascii="Arial" w:hAnsi="Arial" w:cs="Arial"/>
          <w:color w:val="222222"/>
          <w:shd w:val="clear" w:color="auto" w:fill="FFFFFF"/>
        </w:rPr>
      </w:pPr>
      <w:r w:rsidRPr="00D47C26">
        <w:rPr>
          <w:rFonts w:ascii="Calibri" w:hAnsi="Calibri" w:cs="Calibri"/>
        </w:rPr>
        <w:t>Description</w:t>
      </w:r>
      <w:r w:rsidRPr="00D47C26">
        <w:rPr>
          <w:rFonts w:ascii="Calibri" w:hAnsi="Calibri" w:cs="Calibri"/>
          <w:b/>
        </w:rPr>
        <w:t xml:space="preserve">: </w:t>
      </w:r>
      <w:r w:rsidRPr="00D73EAE">
        <w:rPr>
          <w:rFonts w:ascii="Calibri" w:hAnsi="Calibri" w:cs="Arial"/>
          <w:b/>
          <w:bCs/>
          <w:color w:val="222222"/>
          <w:shd w:val="clear" w:color="auto" w:fill="FFFFFF"/>
        </w:rPr>
        <w:t>Salesforce</w:t>
      </w:r>
      <w:r w:rsidRPr="00D73EAE">
        <w:rPr>
          <w:rFonts w:ascii="Calibri" w:hAnsi="Calibri" w:cs="Arial"/>
          <w:color w:val="222222"/>
          <w:shd w:val="clear" w:color="auto" w:fill="FFFFFF"/>
        </w:rPr>
        <w:t> provides the website visitors, clients, managers, and service agents the required platform that acts according to their needs. Creating and managing the company information and sharing them securely using the </w:t>
      </w:r>
      <w:r w:rsidRPr="00D73EAE">
        <w:rPr>
          <w:rFonts w:ascii="Calibri" w:hAnsi="Calibri" w:cs="Arial"/>
          <w:b/>
          <w:bCs/>
          <w:color w:val="222222"/>
          <w:shd w:val="clear" w:color="auto" w:fill="FFFFFF"/>
        </w:rPr>
        <w:t>Salesforce</w:t>
      </w:r>
      <w:r w:rsidRPr="00D73EAE">
        <w:rPr>
          <w:rFonts w:ascii="Calibri" w:hAnsi="Calibri" w:cs="Arial"/>
          <w:color w:val="222222"/>
          <w:shd w:val="clear" w:color="auto" w:fill="FFFFFF"/>
        </w:rPr>
        <w:t> is much easier when compared to other customer relationship managing (CRM) systems.</w:t>
      </w:r>
    </w:p>
    <w:p w:rsidR="00B82216" w:rsidRPr="00D47C26" w:rsidRDefault="00B82216" w:rsidP="00B82216">
      <w:pPr>
        <w:shd w:val="clear" w:color="auto" w:fill="FFFFFF"/>
        <w:rPr>
          <w:rFonts w:ascii="Calibri" w:hAnsi="Calibri" w:cs="Calibri"/>
        </w:rPr>
      </w:pPr>
    </w:p>
    <w:p w:rsidR="00B82216" w:rsidRPr="00D47C26" w:rsidRDefault="00B82216" w:rsidP="00B82216">
      <w:pPr>
        <w:spacing w:after="240"/>
        <w:rPr>
          <w:rFonts w:ascii="Calibri" w:hAnsi="Calibri" w:cs="Calibri"/>
        </w:rPr>
      </w:pPr>
      <w:r w:rsidRPr="00D47C26">
        <w:rPr>
          <w:rFonts w:ascii="Calibri" w:hAnsi="Calibri" w:cs="Calibri"/>
          <w:b/>
        </w:rPr>
        <w:t xml:space="preserve">Responsibilities </w:t>
      </w:r>
    </w:p>
    <w:p w:rsidR="00B82216" w:rsidRPr="00D73EAE" w:rsidRDefault="000A6010" w:rsidP="00B82216">
      <w:pPr>
        <w:numPr>
          <w:ilvl w:val="0"/>
          <w:numId w:val="5"/>
        </w:numPr>
        <w:rPr>
          <w:rFonts w:ascii="Calibri" w:hAnsi="Calibri" w:cs="Calibri"/>
        </w:rPr>
      </w:pPr>
      <w:r w:rsidRPr="00D73EAE">
        <w:rPr>
          <w:rFonts w:ascii="Calibri" w:hAnsi="Calibri" w:cs="Arial"/>
          <w:shd w:val="clear" w:color="auto" w:fill="FFFFFF"/>
        </w:rPr>
        <w:t>Actively Participate in requirements, design, estimation and test approach discussions.</w:t>
      </w:r>
    </w:p>
    <w:p w:rsidR="000A6010" w:rsidRPr="00D73EAE" w:rsidRDefault="000A6010" w:rsidP="00B82216">
      <w:pPr>
        <w:numPr>
          <w:ilvl w:val="0"/>
          <w:numId w:val="5"/>
        </w:numPr>
        <w:rPr>
          <w:rFonts w:ascii="Calibri" w:hAnsi="Calibri" w:cs="Calibri"/>
        </w:rPr>
      </w:pPr>
      <w:r w:rsidRPr="00D73EAE">
        <w:rPr>
          <w:rFonts w:ascii="Calibri" w:hAnsi="Calibri" w:cs="Arial"/>
          <w:shd w:val="clear" w:color="auto" w:fill="FFFFFF"/>
        </w:rPr>
        <w:t>Identify and log defects for any test failures and narrow down the root cause of the problem for efficient investigation by the development team.</w:t>
      </w:r>
    </w:p>
    <w:p w:rsidR="00B82216" w:rsidRPr="00D73EAE" w:rsidRDefault="00B82216" w:rsidP="00B82216">
      <w:pPr>
        <w:numPr>
          <w:ilvl w:val="0"/>
          <w:numId w:val="5"/>
        </w:numPr>
        <w:rPr>
          <w:rFonts w:ascii="Calibri" w:hAnsi="Calibri" w:cs="Calibri"/>
        </w:rPr>
      </w:pPr>
      <w:r w:rsidRPr="00D73EAE">
        <w:rPr>
          <w:rFonts w:ascii="Calibri" w:hAnsi="Calibri" w:cs="Calibri"/>
        </w:rPr>
        <w:t xml:space="preserve">Developing Test Cases. </w:t>
      </w:r>
    </w:p>
    <w:p w:rsidR="000A6010" w:rsidRPr="00D73EAE" w:rsidRDefault="000A6010" w:rsidP="00B82216">
      <w:pPr>
        <w:numPr>
          <w:ilvl w:val="0"/>
          <w:numId w:val="5"/>
        </w:numPr>
        <w:rPr>
          <w:rFonts w:ascii="Calibri" w:hAnsi="Calibri" w:cs="Calibri"/>
          <w:b/>
          <w:bCs/>
        </w:rPr>
      </w:pPr>
      <w:r w:rsidRPr="00D73EAE">
        <w:rPr>
          <w:rFonts w:ascii="Calibri" w:hAnsi="Calibri" w:cs="Arial"/>
          <w:shd w:val="clear" w:color="auto" w:fill="FFFFFF"/>
        </w:rPr>
        <w:t>Maintain regression test plans and perform regression testing prior to deployments.</w:t>
      </w:r>
    </w:p>
    <w:p w:rsidR="00AE375D" w:rsidRPr="00A80813" w:rsidRDefault="000A6010" w:rsidP="000A6010">
      <w:pPr>
        <w:numPr>
          <w:ilvl w:val="0"/>
          <w:numId w:val="5"/>
        </w:numPr>
        <w:rPr>
          <w:rFonts w:ascii="Calibri" w:hAnsi="Calibri" w:cs="Calibri"/>
          <w:b/>
          <w:bCs/>
        </w:rPr>
      </w:pPr>
      <w:r w:rsidRPr="00D73EAE">
        <w:rPr>
          <w:rFonts w:ascii="Calibri" w:hAnsi="Calibri" w:cs="Arial"/>
          <w:shd w:val="clear" w:color="auto" w:fill="FFFFFF"/>
        </w:rPr>
        <w:t>Execute test cases and log/report defects.</w:t>
      </w:r>
    </w:p>
    <w:p w:rsidR="00A80813" w:rsidRPr="00A80813" w:rsidRDefault="00A80813" w:rsidP="00A80813">
      <w:pPr>
        <w:numPr>
          <w:ilvl w:val="0"/>
          <w:numId w:val="16"/>
        </w:numPr>
        <w:rPr>
          <w:rFonts w:ascii="Calibri" w:eastAsia="MS Mincho" w:hAnsi="Calibri" w:cs="Calibri"/>
        </w:rPr>
      </w:pPr>
      <w:r>
        <w:rPr>
          <w:rFonts w:ascii="Calibri" w:hAnsi="Calibri" w:cs="Arial"/>
          <w:shd w:val="clear" w:color="auto" w:fill="FFFFFF"/>
        </w:rPr>
        <w:t xml:space="preserve">Working on Automation (Selenium Web driver) </w:t>
      </w:r>
      <w:r w:rsidRPr="00D47C26">
        <w:rPr>
          <w:rFonts w:ascii="Calibri" w:hAnsi="Calibri" w:cs="Calibri"/>
        </w:rPr>
        <w:t xml:space="preserve">to automate </w:t>
      </w:r>
      <w:r w:rsidRPr="00A80813">
        <w:rPr>
          <w:rFonts w:ascii="Calibri" w:hAnsi="Calibri" w:cs="Calibri"/>
          <w:b/>
        </w:rPr>
        <w:t>Salesforce</w:t>
      </w:r>
      <w:r w:rsidRPr="00D47C26">
        <w:rPr>
          <w:rFonts w:ascii="Calibri" w:hAnsi="Calibri" w:cs="Calibri"/>
        </w:rPr>
        <w:t xml:space="preserve"> applications</w:t>
      </w:r>
    </w:p>
    <w:p w:rsidR="00B82216" w:rsidRPr="00D47C26" w:rsidRDefault="00B82216" w:rsidP="00B82216">
      <w:pPr>
        <w:pStyle w:val="BodyText"/>
        <w:rPr>
          <w:rFonts w:ascii="Calibri" w:hAnsi="Calibri" w:cs="Calibri"/>
          <w:b/>
          <w:bCs/>
        </w:rPr>
      </w:pPr>
    </w:p>
    <w:p w:rsidR="00B82216" w:rsidRPr="00D47C26" w:rsidRDefault="00B82216" w:rsidP="00B82216">
      <w:pPr>
        <w:pStyle w:val="BodyText"/>
        <w:rPr>
          <w:rFonts w:ascii="Calibri" w:hAnsi="Calibri" w:cs="Calibri"/>
        </w:rPr>
      </w:pPr>
      <w:r w:rsidRPr="00D47C26">
        <w:rPr>
          <w:rFonts w:ascii="Calibri" w:hAnsi="Calibri" w:cs="Calibri"/>
          <w:b/>
          <w:bCs/>
        </w:rPr>
        <w:t>Software Testing Skills:</w:t>
      </w:r>
    </w:p>
    <w:p w:rsidR="00B82216" w:rsidRPr="00AE375D" w:rsidRDefault="00B82216" w:rsidP="00AE375D">
      <w:pPr>
        <w:numPr>
          <w:ilvl w:val="0"/>
          <w:numId w:val="16"/>
        </w:numPr>
        <w:rPr>
          <w:rFonts w:ascii="Calibri" w:hAnsi="Calibri" w:cs="Calibri"/>
        </w:rPr>
      </w:pPr>
      <w:r w:rsidRPr="00AE375D">
        <w:rPr>
          <w:rFonts w:ascii="Calibri" w:hAnsi="Calibri" w:cs="Calibri"/>
        </w:rPr>
        <w:t xml:space="preserve">Experience in </w:t>
      </w:r>
      <w:r w:rsidRPr="00AE375D">
        <w:rPr>
          <w:rFonts w:ascii="Calibri" w:hAnsi="Calibri" w:cs="Calibri"/>
          <w:b/>
          <w:bCs/>
        </w:rPr>
        <w:t>Database Testing</w:t>
      </w:r>
    </w:p>
    <w:p w:rsidR="00B82216" w:rsidRPr="00D47C26" w:rsidRDefault="00B82216" w:rsidP="00B82216">
      <w:pPr>
        <w:numPr>
          <w:ilvl w:val="0"/>
          <w:numId w:val="16"/>
        </w:numPr>
        <w:rPr>
          <w:rFonts w:ascii="Calibri" w:eastAsia="MS Mincho" w:hAnsi="Calibri" w:cs="Calibri"/>
        </w:rPr>
      </w:pPr>
      <w:r w:rsidRPr="00D47C26">
        <w:rPr>
          <w:rFonts w:ascii="Calibri" w:hAnsi="Calibri" w:cs="Calibri"/>
        </w:rPr>
        <w:t xml:space="preserve">Having  </w:t>
      </w:r>
      <w:r w:rsidR="00AE375D">
        <w:rPr>
          <w:rFonts w:ascii="Calibri" w:hAnsi="Calibri" w:cs="Calibri"/>
        </w:rPr>
        <w:t>10mth</w:t>
      </w:r>
      <w:r w:rsidR="00AC448D">
        <w:rPr>
          <w:rFonts w:ascii="Calibri" w:hAnsi="Calibri" w:cs="Calibri"/>
        </w:rPr>
        <w:t>s</w:t>
      </w:r>
      <w:r>
        <w:rPr>
          <w:rFonts w:ascii="Calibri" w:hAnsi="Calibri" w:cs="Calibri"/>
        </w:rPr>
        <w:t xml:space="preserve"> e</w:t>
      </w:r>
      <w:r w:rsidRPr="00D47C26">
        <w:rPr>
          <w:rFonts w:ascii="Calibri" w:hAnsi="Calibri" w:cs="Calibri"/>
        </w:rPr>
        <w:t>xperience in Automation (selenium Web driver ) to automate Web Based applications</w:t>
      </w:r>
    </w:p>
    <w:p w:rsidR="00B82216" w:rsidRPr="00D47C26" w:rsidRDefault="00B82216" w:rsidP="00B82216">
      <w:pPr>
        <w:numPr>
          <w:ilvl w:val="0"/>
          <w:numId w:val="16"/>
        </w:numPr>
        <w:rPr>
          <w:rFonts w:ascii="Calibri" w:eastAsia="MS Mincho" w:hAnsi="Calibri" w:cs="Calibri"/>
        </w:rPr>
      </w:pPr>
      <w:r w:rsidRPr="00D47C26">
        <w:rPr>
          <w:rFonts w:ascii="Calibri" w:eastAsia="MS Mincho" w:hAnsi="Calibri" w:cs="Calibri"/>
        </w:rPr>
        <w:t>Experienced in both Product and Project testing.</w:t>
      </w:r>
    </w:p>
    <w:p w:rsidR="00B82216" w:rsidRPr="00AE375D" w:rsidRDefault="00B82216" w:rsidP="00B82216">
      <w:pPr>
        <w:numPr>
          <w:ilvl w:val="0"/>
          <w:numId w:val="16"/>
        </w:numPr>
        <w:rPr>
          <w:rFonts w:ascii="Calibri" w:eastAsia="Times New Roman" w:hAnsi="Calibri" w:cs="Calibri"/>
          <w:lang w:val="en-US" w:eastAsia="ar-SA" w:bidi="ar-SA"/>
        </w:rPr>
      </w:pPr>
      <w:r w:rsidRPr="00D47C26">
        <w:rPr>
          <w:rFonts w:ascii="Calibri" w:hAnsi="Calibri" w:cs="Calibri"/>
        </w:rPr>
        <w:t xml:space="preserve">Good knowledge in </w:t>
      </w:r>
      <w:r w:rsidRPr="00D47C26">
        <w:rPr>
          <w:rFonts w:ascii="Calibri" w:hAnsi="Calibri" w:cs="Calibri"/>
          <w:b/>
        </w:rPr>
        <w:t xml:space="preserve">SDLC </w:t>
      </w:r>
      <w:r w:rsidRPr="00D47C26">
        <w:rPr>
          <w:rFonts w:ascii="Calibri" w:hAnsi="Calibri" w:cs="Calibri"/>
        </w:rPr>
        <w:t>and</w:t>
      </w:r>
      <w:r w:rsidRPr="00D47C26">
        <w:rPr>
          <w:rFonts w:ascii="Calibri" w:hAnsi="Calibri" w:cs="Calibri"/>
          <w:b/>
        </w:rPr>
        <w:t xml:space="preserve"> STLC</w:t>
      </w:r>
      <w:r w:rsidRPr="00D47C26">
        <w:rPr>
          <w:rFonts w:ascii="Calibri" w:hAnsi="Calibri" w:cs="Calibri"/>
        </w:rPr>
        <w:t xml:space="preserve"> module</w:t>
      </w:r>
    </w:p>
    <w:p w:rsidR="00B82216" w:rsidRPr="00AE375D" w:rsidRDefault="00B82216" w:rsidP="00B82216">
      <w:pPr>
        <w:numPr>
          <w:ilvl w:val="0"/>
          <w:numId w:val="16"/>
        </w:numPr>
        <w:rPr>
          <w:rFonts w:ascii="Calibri" w:eastAsia="Times New Roman" w:hAnsi="Calibri" w:cs="Calibri"/>
          <w:lang w:val="en-US" w:eastAsia="ar-SA" w:bidi="ar-SA"/>
        </w:rPr>
      </w:pPr>
      <w:r w:rsidRPr="00AE375D">
        <w:rPr>
          <w:rFonts w:ascii="Calibri" w:eastAsia="Times New Roman" w:hAnsi="Calibri" w:cs="Calibri"/>
          <w:lang w:val="en-US" w:eastAsia="ar-SA" w:bidi="ar-SA"/>
        </w:rPr>
        <w:t xml:space="preserve">Experience in </w:t>
      </w:r>
      <w:r w:rsidRPr="00AE375D">
        <w:rPr>
          <w:rFonts w:ascii="Calibri" w:eastAsia="Times New Roman" w:hAnsi="Calibri" w:cs="Calibri"/>
          <w:b/>
          <w:bCs/>
          <w:lang w:val="en-US" w:eastAsia="ar-SA" w:bidi="ar-SA"/>
        </w:rPr>
        <w:t>Agile Testing</w:t>
      </w:r>
    </w:p>
    <w:p w:rsidR="00B82216" w:rsidRPr="00D47C26" w:rsidRDefault="00B82216" w:rsidP="00B82216">
      <w:pPr>
        <w:rPr>
          <w:rFonts w:ascii="Calibri" w:hAnsi="Calibri"/>
        </w:rPr>
      </w:pPr>
    </w:p>
    <w:p w:rsidR="004A41E0" w:rsidRPr="00D47C26" w:rsidRDefault="004A41E0">
      <w:pPr>
        <w:rPr>
          <w:rFonts w:ascii="Calibri" w:hAnsi="Calibri" w:cs="Calibri"/>
        </w:rPr>
      </w:pPr>
      <w:r w:rsidRPr="00D47C26">
        <w:rPr>
          <w:rFonts w:ascii="Calibri" w:hAnsi="Calibri" w:cs="Calibri"/>
          <w:b/>
        </w:rPr>
        <w:t xml:space="preserve">Project Details: </w:t>
      </w:r>
      <w:r w:rsidRPr="00D47C26">
        <w:rPr>
          <w:rFonts w:ascii="Calibri" w:hAnsi="Calibri" w:cs="Calibri"/>
          <w:b/>
          <w:lang w:val="en-US"/>
        </w:rPr>
        <w:t>Dealer Center</w:t>
      </w:r>
    </w:p>
    <w:p w:rsidR="004A41E0" w:rsidRPr="00D47C26" w:rsidRDefault="004A41E0">
      <w:pPr>
        <w:shd w:val="clear" w:color="auto" w:fill="FFFFFF"/>
        <w:rPr>
          <w:rFonts w:ascii="Calibri" w:eastAsia="Times New Roman" w:hAnsi="Calibri" w:cs="Calibri"/>
          <w:lang w:val="en-US" w:eastAsia="ar-SA" w:bidi="ar-SA"/>
        </w:rPr>
      </w:pPr>
      <w:r w:rsidRPr="00D47C26">
        <w:rPr>
          <w:rFonts w:ascii="Calibri" w:hAnsi="Calibri" w:cs="Calibri"/>
        </w:rPr>
        <w:t>Description</w:t>
      </w:r>
      <w:r w:rsidRPr="00D47C26">
        <w:rPr>
          <w:rFonts w:ascii="Calibri" w:hAnsi="Calibri" w:cs="Calibri"/>
          <w:b/>
        </w:rPr>
        <w:t xml:space="preserve">: </w:t>
      </w:r>
      <w:r w:rsidRPr="00D47C26">
        <w:rPr>
          <w:rFonts w:ascii="Calibri" w:eastAsia="Times New Roman" w:hAnsi="Calibri" w:cs="Calibri"/>
          <w:lang w:val="en-US" w:eastAsia="ar-SA" w:bidi="ar-SA"/>
        </w:rPr>
        <w:t xml:space="preserve">DealerCenter is a web-based dealer management system (DMS) enabling dealers to take total control of their dealership from a single platform. </w:t>
      </w:r>
    </w:p>
    <w:p w:rsidR="004A41E0" w:rsidRPr="00D47C26" w:rsidRDefault="004A41E0">
      <w:pPr>
        <w:shd w:val="clear" w:color="auto" w:fill="FFFFFF"/>
        <w:rPr>
          <w:rFonts w:ascii="Calibri" w:eastAsia="Times New Roman" w:hAnsi="Calibri" w:cs="Calibri"/>
          <w:lang w:val="en-US" w:eastAsia="ar-SA" w:bidi="ar-SA"/>
        </w:rPr>
      </w:pPr>
      <w:r w:rsidRPr="00D47C26">
        <w:rPr>
          <w:rFonts w:ascii="Calibri" w:eastAsia="Times New Roman" w:hAnsi="Calibri" w:cs="Calibri"/>
          <w:lang w:val="en-US" w:eastAsia="ar-SA" w:bidi="ar-SA"/>
        </w:rPr>
        <w:t>With state-of-the-art features and functionality and our industry leading Financing Application Submission Tools (FAST), DealerCenter’s FAST DMS helps accelerate dealership profitability while saving time by simplifying the entire deal process.</w:t>
      </w:r>
    </w:p>
    <w:p w:rsidR="004A41E0" w:rsidRPr="00D47C26" w:rsidRDefault="004A41E0">
      <w:pPr>
        <w:shd w:val="clear" w:color="auto" w:fill="FFFFFF"/>
        <w:rPr>
          <w:rFonts w:ascii="Calibri" w:hAnsi="Calibri" w:cs="Calibri"/>
        </w:rPr>
      </w:pPr>
      <w:r w:rsidRPr="00D47C26">
        <w:rPr>
          <w:rFonts w:ascii="Calibri" w:eastAsia="Times New Roman" w:hAnsi="Calibri" w:cs="Calibri"/>
          <w:lang w:val="en-US" w:eastAsia="ar-SA" w:bidi="ar-SA"/>
        </w:rPr>
        <w:t>Modules Worked on CRM, Inventory, Deals, Web as well as Mobile.</w:t>
      </w:r>
    </w:p>
    <w:p w:rsidR="004A41E0" w:rsidRPr="00D47C26" w:rsidRDefault="004A41E0">
      <w:pPr>
        <w:shd w:val="clear" w:color="auto" w:fill="FFFFFF"/>
        <w:rPr>
          <w:rFonts w:ascii="Calibri" w:hAnsi="Calibri" w:cs="Calibri"/>
        </w:rPr>
      </w:pPr>
    </w:p>
    <w:p w:rsidR="004A41E0" w:rsidRPr="00D47C26" w:rsidRDefault="004A41E0">
      <w:pPr>
        <w:spacing w:after="240"/>
        <w:rPr>
          <w:rFonts w:ascii="Calibri" w:hAnsi="Calibri" w:cs="Calibri"/>
        </w:rPr>
      </w:pPr>
      <w:r w:rsidRPr="00D47C26">
        <w:rPr>
          <w:rFonts w:ascii="Calibri" w:hAnsi="Calibri" w:cs="Calibri"/>
          <w:b/>
        </w:rPr>
        <w:t xml:space="preserve">Responsibilities </w:t>
      </w:r>
    </w:p>
    <w:p w:rsidR="004A41E0" w:rsidRPr="00D47C26" w:rsidRDefault="004A41E0">
      <w:pPr>
        <w:numPr>
          <w:ilvl w:val="0"/>
          <w:numId w:val="5"/>
        </w:numPr>
        <w:rPr>
          <w:rFonts w:ascii="Calibri" w:hAnsi="Calibri" w:cs="Calibri"/>
        </w:rPr>
      </w:pPr>
      <w:r w:rsidRPr="00D47C26">
        <w:rPr>
          <w:rFonts w:ascii="Calibri" w:hAnsi="Calibri" w:cs="Calibri"/>
        </w:rPr>
        <w:t>Understanding the Requirement</w:t>
      </w:r>
      <w:r w:rsidR="00382C07" w:rsidRPr="00D47C26">
        <w:rPr>
          <w:rFonts w:ascii="Calibri" w:hAnsi="Calibri" w:cs="Calibri"/>
        </w:rPr>
        <w:t>s</w:t>
      </w:r>
      <w:r w:rsidRPr="00D47C26">
        <w:rPr>
          <w:rFonts w:ascii="Calibri" w:hAnsi="Calibri" w:cs="Calibri"/>
        </w:rPr>
        <w:t xml:space="preserve"> in detail.</w:t>
      </w:r>
    </w:p>
    <w:p w:rsidR="004A41E0" w:rsidRPr="00D47C26" w:rsidRDefault="004A41E0">
      <w:pPr>
        <w:numPr>
          <w:ilvl w:val="0"/>
          <w:numId w:val="5"/>
        </w:numPr>
        <w:rPr>
          <w:rFonts w:ascii="Calibri" w:hAnsi="Calibri" w:cs="Calibri"/>
        </w:rPr>
      </w:pPr>
      <w:r w:rsidRPr="00D47C26">
        <w:rPr>
          <w:rFonts w:ascii="Calibri" w:hAnsi="Calibri" w:cs="Calibri"/>
        </w:rPr>
        <w:t>Verifying the SRS and BRS</w:t>
      </w:r>
    </w:p>
    <w:p w:rsidR="004A41E0" w:rsidRPr="00D47C26" w:rsidRDefault="004A41E0">
      <w:pPr>
        <w:numPr>
          <w:ilvl w:val="0"/>
          <w:numId w:val="5"/>
        </w:numPr>
        <w:rPr>
          <w:rFonts w:ascii="Calibri" w:hAnsi="Calibri" w:cs="Calibri"/>
        </w:rPr>
      </w:pPr>
      <w:r w:rsidRPr="00D47C26">
        <w:rPr>
          <w:rFonts w:ascii="Calibri" w:hAnsi="Calibri" w:cs="Calibri"/>
        </w:rPr>
        <w:t xml:space="preserve">Developing Test Cases. </w:t>
      </w:r>
    </w:p>
    <w:p w:rsidR="004A41E0" w:rsidRPr="00D47C26" w:rsidRDefault="004A41E0">
      <w:pPr>
        <w:numPr>
          <w:ilvl w:val="0"/>
          <w:numId w:val="5"/>
        </w:numPr>
        <w:rPr>
          <w:rFonts w:ascii="Calibri" w:hAnsi="Calibri" w:cs="Calibri"/>
          <w:b/>
          <w:bCs/>
        </w:rPr>
      </w:pPr>
      <w:r w:rsidRPr="00D47C26">
        <w:rPr>
          <w:rFonts w:ascii="Calibri" w:hAnsi="Calibri" w:cs="Calibri"/>
        </w:rPr>
        <w:t>Executing the Test Cases.</w:t>
      </w: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rPr>
      </w:pPr>
      <w:r w:rsidRPr="00D47C26">
        <w:rPr>
          <w:rFonts w:ascii="Calibri" w:hAnsi="Calibri" w:cs="Calibri"/>
          <w:b/>
          <w:bCs/>
        </w:rPr>
        <w:t>Software Testing Skills:</w:t>
      </w:r>
    </w:p>
    <w:p w:rsidR="004A41E0" w:rsidRPr="00D47C26" w:rsidRDefault="004A41E0">
      <w:pPr>
        <w:numPr>
          <w:ilvl w:val="0"/>
          <w:numId w:val="16"/>
        </w:numPr>
        <w:rPr>
          <w:rFonts w:ascii="Calibri" w:hAnsi="Calibri" w:cs="Calibri"/>
        </w:rPr>
      </w:pPr>
      <w:r w:rsidRPr="00D47C26">
        <w:rPr>
          <w:rFonts w:ascii="Calibri" w:hAnsi="Calibri" w:cs="Calibri"/>
        </w:rPr>
        <w:t>Experienced</w:t>
      </w:r>
      <w:r w:rsidR="0002184C">
        <w:rPr>
          <w:rFonts w:ascii="Calibri" w:hAnsi="Calibri" w:cs="Calibri"/>
        </w:rPr>
        <w:t xml:space="preserve"> in</w:t>
      </w:r>
      <w:r w:rsidR="0002184C" w:rsidRPr="00D47C26">
        <w:rPr>
          <w:rFonts w:ascii="Calibri" w:hAnsi="Calibri" w:cs="Calibri"/>
        </w:rPr>
        <w:t xml:space="preserve"> Mobile applications on Android/iOS platform</w:t>
      </w:r>
    </w:p>
    <w:p w:rsidR="004A41E0" w:rsidRPr="00D47C26" w:rsidRDefault="004A41E0">
      <w:pPr>
        <w:numPr>
          <w:ilvl w:val="0"/>
          <w:numId w:val="16"/>
        </w:numPr>
        <w:rPr>
          <w:rFonts w:ascii="Calibri" w:hAnsi="Calibri" w:cs="Calibri"/>
        </w:rPr>
      </w:pPr>
      <w:r w:rsidRPr="00D47C26">
        <w:rPr>
          <w:rFonts w:ascii="Calibri" w:hAnsi="Calibri" w:cs="Calibri"/>
        </w:rPr>
        <w:t xml:space="preserve">Experience in </w:t>
      </w:r>
      <w:r w:rsidRPr="00D47C26">
        <w:rPr>
          <w:rFonts w:ascii="Calibri" w:hAnsi="Calibri" w:cs="Calibri"/>
          <w:b/>
          <w:bCs/>
        </w:rPr>
        <w:t>Database Testing</w:t>
      </w:r>
    </w:p>
    <w:p w:rsidR="004A41E0" w:rsidRPr="00D47C26" w:rsidRDefault="004A41E0">
      <w:pPr>
        <w:numPr>
          <w:ilvl w:val="0"/>
          <w:numId w:val="16"/>
        </w:numPr>
        <w:rPr>
          <w:rFonts w:ascii="Calibri" w:eastAsia="MS Mincho" w:hAnsi="Calibri" w:cs="Calibri"/>
        </w:rPr>
      </w:pPr>
      <w:r w:rsidRPr="00D47C26">
        <w:rPr>
          <w:rFonts w:ascii="Calibri" w:hAnsi="Calibri" w:cs="Calibri"/>
        </w:rPr>
        <w:t xml:space="preserve">Having  </w:t>
      </w:r>
      <w:r w:rsidR="00D16ED4">
        <w:rPr>
          <w:rFonts w:ascii="Calibri" w:hAnsi="Calibri" w:cs="Calibri"/>
        </w:rPr>
        <w:t>1.2yrs e</w:t>
      </w:r>
      <w:r w:rsidRPr="00D47C26">
        <w:rPr>
          <w:rFonts w:ascii="Calibri" w:hAnsi="Calibri" w:cs="Calibri"/>
        </w:rPr>
        <w:t>xperience in Automation (selenium Web driver ) to automate Web Based applications</w:t>
      </w:r>
      <w:r w:rsidR="0002184C">
        <w:rPr>
          <w:rFonts w:ascii="Calibri" w:hAnsi="Calibri" w:cs="Calibri"/>
        </w:rPr>
        <w:t xml:space="preserve"> and </w:t>
      </w:r>
      <w:r w:rsidR="0002184C" w:rsidRPr="00D47C26">
        <w:rPr>
          <w:rFonts w:ascii="Calibri" w:hAnsi="Calibri" w:cs="Calibri"/>
        </w:rPr>
        <w:t>Mobile applications on Android/iOS platform</w:t>
      </w:r>
    </w:p>
    <w:p w:rsidR="004A41E0" w:rsidRPr="00D47C26" w:rsidRDefault="004A41E0">
      <w:pPr>
        <w:numPr>
          <w:ilvl w:val="0"/>
          <w:numId w:val="16"/>
        </w:numPr>
        <w:rPr>
          <w:rFonts w:ascii="Calibri" w:eastAsia="MS Mincho" w:hAnsi="Calibri" w:cs="Calibri"/>
        </w:rPr>
      </w:pPr>
      <w:r w:rsidRPr="00D47C26">
        <w:rPr>
          <w:rFonts w:ascii="Calibri" w:eastAsia="MS Mincho" w:hAnsi="Calibri" w:cs="Calibri"/>
        </w:rPr>
        <w:t>Experienced in both Product and Project testing.</w:t>
      </w:r>
    </w:p>
    <w:p w:rsidR="004A41E0" w:rsidRPr="0002184C" w:rsidRDefault="004A41E0" w:rsidP="0002184C">
      <w:pPr>
        <w:numPr>
          <w:ilvl w:val="0"/>
          <w:numId w:val="16"/>
        </w:numPr>
        <w:rPr>
          <w:rFonts w:ascii="Calibri" w:eastAsia="Times New Roman" w:hAnsi="Calibri" w:cs="Calibri"/>
          <w:lang w:val="en-US" w:eastAsia="ar-SA" w:bidi="ar-SA"/>
        </w:rPr>
      </w:pPr>
      <w:r w:rsidRPr="00D47C26">
        <w:rPr>
          <w:rFonts w:ascii="Calibri" w:hAnsi="Calibri" w:cs="Calibri"/>
        </w:rPr>
        <w:t xml:space="preserve">Good knowledge in </w:t>
      </w:r>
      <w:r w:rsidRPr="00D47C26">
        <w:rPr>
          <w:rFonts w:ascii="Calibri" w:hAnsi="Calibri" w:cs="Calibri"/>
          <w:b/>
        </w:rPr>
        <w:t xml:space="preserve">SDLC </w:t>
      </w:r>
      <w:r w:rsidRPr="00D47C26">
        <w:rPr>
          <w:rFonts w:ascii="Calibri" w:hAnsi="Calibri" w:cs="Calibri"/>
        </w:rPr>
        <w:t>and</w:t>
      </w:r>
      <w:r w:rsidRPr="00D47C26">
        <w:rPr>
          <w:rFonts w:ascii="Calibri" w:hAnsi="Calibri" w:cs="Calibri"/>
          <w:b/>
        </w:rPr>
        <w:t xml:space="preserve"> STLC</w:t>
      </w:r>
      <w:r w:rsidRPr="00D47C26">
        <w:rPr>
          <w:rFonts w:ascii="Calibri" w:hAnsi="Calibri" w:cs="Calibri"/>
        </w:rPr>
        <w:t xml:space="preserve"> module</w:t>
      </w:r>
    </w:p>
    <w:p w:rsidR="004A41E0" w:rsidRPr="00D47C26" w:rsidRDefault="004A41E0">
      <w:pPr>
        <w:numPr>
          <w:ilvl w:val="0"/>
          <w:numId w:val="16"/>
        </w:numPr>
        <w:rPr>
          <w:rFonts w:ascii="Calibri" w:hAnsi="Calibri"/>
        </w:rPr>
      </w:pPr>
      <w:r w:rsidRPr="00D47C26">
        <w:rPr>
          <w:rFonts w:ascii="Calibri" w:eastAsia="Times New Roman" w:hAnsi="Calibri" w:cs="Calibri"/>
          <w:lang w:val="en-US" w:eastAsia="ar-SA" w:bidi="ar-SA"/>
        </w:rPr>
        <w:t xml:space="preserve">Experience in </w:t>
      </w:r>
      <w:r w:rsidRPr="00D47C26">
        <w:rPr>
          <w:rFonts w:ascii="Calibri" w:eastAsia="Times New Roman" w:hAnsi="Calibri" w:cs="Calibri"/>
          <w:b/>
          <w:bCs/>
          <w:lang w:val="en-US" w:eastAsia="ar-SA" w:bidi="ar-SA"/>
        </w:rPr>
        <w:t>Agile Testing</w:t>
      </w:r>
    </w:p>
    <w:p w:rsidR="004A41E0" w:rsidRPr="00D47C26" w:rsidRDefault="004A41E0">
      <w:pPr>
        <w:rPr>
          <w:rFonts w:ascii="Calibri" w:hAnsi="Calibri"/>
        </w:rPr>
      </w:pPr>
    </w:p>
    <w:p w:rsidR="004A41E0" w:rsidRPr="00D47C26" w:rsidRDefault="004A41E0">
      <w:pPr>
        <w:rPr>
          <w:rFonts w:ascii="Calibri" w:hAnsi="Calibri" w:cs="Calibri"/>
        </w:rPr>
      </w:pPr>
      <w:r w:rsidRPr="00D47C26">
        <w:rPr>
          <w:rFonts w:ascii="Calibri" w:hAnsi="Calibri" w:cs="Calibri"/>
          <w:b/>
        </w:rPr>
        <w:t xml:space="preserve">Project Details: </w:t>
      </w:r>
      <w:r w:rsidRPr="00D47C26">
        <w:rPr>
          <w:rFonts w:ascii="Calibri" w:hAnsi="Calibri" w:cs="Calibri"/>
          <w:lang w:val="en-US"/>
        </w:rPr>
        <w:t>HDFC Regalia, BOI Rewards, PNB Rewards, Freedom Rewards</w:t>
      </w:r>
    </w:p>
    <w:p w:rsidR="004A41E0" w:rsidRPr="00D47C26" w:rsidRDefault="004A41E0">
      <w:pPr>
        <w:rPr>
          <w:rFonts w:ascii="Calibri" w:hAnsi="Calibri" w:cs="Calibri"/>
        </w:rPr>
      </w:pPr>
      <w:r w:rsidRPr="00D47C26">
        <w:rPr>
          <w:rFonts w:ascii="Calibri" w:hAnsi="Calibri" w:cs="Calibri"/>
        </w:rPr>
        <w:t xml:space="preserve">Client: </w:t>
      </w:r>
      <w:r w:rsidRPr="00D47C26">
        <w:rPr>
          <w:rFonts w:ascii="Calibri" w:hAnsi="Calibri" w:cs="Calibri"/>
          <w:lang w:val="en-US"/>
        </w:rPr>
        <w:t>SBI, HDFC, BOI, PNB</w:t>
      </w:r>
    </w:p>
    <w:p w:rsidR="004A41E0" w:rsidRPr="00D47C26" w:rsidRDefault="004A41E0">
      <w:pPr>
        <w:tabs>
          <w:tab w:val="left" w:pos="1965"/>
        </w:tabs>
        <w:rPr>
          <w:rFonts w:ascii="Calibri" w:hAnsi="Calibri" w:cs="Calibri"/>
        </w:rPr>
      </w:pPr>
      <w:r w:rsidRPr="00D47C26">
        <w:rPr>
          <w:rFonts w:ascii="Calibri" w:hAnsi="Calibri" w:cs="Calibri"/>
        </w:rPr>
        <w:tab/>
      </w:r>
    </w:p>
    <w:p w:rsidR="004A41E0" w:rsidRPr="00D47C26" w:rsidRDefault="004A41E0">
      <w:pPr>
        <w:rPr>
          <w:rFonts w:ascii="Calibri" w:hAnsi="Calibri" w:cs="Calibri"/>
          <w:bCs/>
          <w:lang w:val="en-US"/>
        </w:rPr>
      </w:pPr>
      <w:r w:rsidRPr="00D47C26">
        <w:rPr>
          <w:rFonts w:ascii="Calibri" w:hAnsi="Calibri" w:cs="Calibri"/>
        </w:rPr>
        <w:t>Description:</w:t>
      </w:r>
      <w:r w:rsidRPr="00D47C26">
        <w:rPr>
          <w:rFonts w:ascii="Calibri" w:hAnsi="Calibri" w:cs="Calibri"/>
          <w:lang w:val="en-US"/>
        </w:rPr>
        <w:t xml:space="preserve"> </w:t>
      </w:r>
      <w:r w:rsidRPr="00D47C26">
        <w:rPr>
          <w:rFonts w:ascii="Calibri" w:hAnsi="Calibri" w:cs="Calibri"/>
          <w:bCs/>
          <w:lang w:val="en-US"/>
        </w:rPr>
        <w:t>We manage loyalty programs for over 250 million Debit &amp; Credit Cards.</w:t>
      </w:r>
    </w:p>
    <w:p w:rsidR="004A41E0" w:rsidRPr="00D47C26" w:rsidRDefault="004A41E0">
      <w:pPr>
        <w:rPr>
          <w:rFonts w:ascii="Calibri" w:hAnsi="Calibri" w:cs="Calibri"/>
          <w:bCs/>
          <w:lang w:val="en-US"/>
        </w:rPr>
      </w:pPr>
      <w:r w:rsidRPr="00D47C26">
        <w:rPr>
          <w:rFonts w:ascii="Calibri" w:hAnsi="Calibri" w:cs="Calibri"/>
          <w:bCs/>
          <w:lang w:val="en-US"/>
        </w:rPr>
        <w:t>Worked on Payment Gateway, Creation of cards and validating them. Worked on Cash as well as points, worked on Accrual and Redemption.</w:t>
      </w:r>
    </w:p>
    <w:p w:rsidR="004A41E0" w:rsidRPr="00D47C26" w:rsidRDefault="004A41E0">
      <w:pPr>
        <w:rPr>
          <w:rFonts w:ascii="Calibri" w:hAnsi="Calibri" w:cs="Calibri"/>
          <w:bCs/>
          <w:lang w:val="en-US"/>
        </w:rPr>
      </w:pPr>
    </w:p>
    <w:p w:rsidR="004A41E0" w:rsidRPr="00D47C26" w:rsidRDefault="004A41E0">
      <w:pPr>
        <w:rPr>
          <w:rFonts w:ascii="Calibri" w:hAnsi="Calibri" w:cs="Calibri"/>
        </w:rPr>
      </w:pPr>
      <w:r w:rsidRPr="00D47C26">
        <w:rPr>
          <w:rFonts w:ascii="Calibri" w:hAnsi="Calibri" w:cs="Calibri"/>
        </w:rPr>
        <w:t xml:space="preserve">Responsibilities </w:t>
      </w:r>
    </w:p>
    <w:p w:rsidR="004A41E0" w:rsidRPr="00D47C26" w:rsidRDefault="004A41E0">
      <w:pPr>
        <w:numPr>
          <w:ilvl w:val="0"/>
          <w:numId w:val="4"/>
        </w:numPr>
        <w:rPr>
          <w:rFonts w:ascii="Calibri" w:hAnsi="Calibri" w:cs="Calibri"/>
        </w:rPr>
      </w:pPr>
      <w:r w:rsidRPr="00D47C26">
        <w:rPr>
          <w:rFonts w:ascii="Calibri" w:hAnsi="Calibri" w:cs="Calibri"/>
        </w:rPr>
        <w:t xml:space="preserve">Understanding the Bank Requirement </w:t>
      </w:r>
    </w:p>
    <w:p w:rsidR="004A41E0" w:rsidRPr="00D47C26" w:rsidRDefault="004A41E0">
      <w:pPr>
        <w:numPr>
          <w:ilvl w:val="0"/>
          <w:numId w:val="4"/>
        </w:numPr>
        <w:rPr>
          <w:rFonts w:ascii="Calibri" w:hAnsi="Calibri" w:cs="Calibri"/>
        </w:rPr>
      </w:pPr>
      <w:r w:rsidRPr="00D47C26">
        <w:rPr>
          <w:rFonts w:ascii="Calibri" w:hAnsi="Calibri" w:cs="Calibri"/>
        </w:rPr>
        <w:t>Verifying the BRD and SRS.</w:t>
      </w:r>
    </w:p>
    <w:p w:rsidR="004A41E0" w:rsidRPr="00D47C26" w:rsidRDefault="004A41E0">
      <w:pPr>
        <w:numPr>
          <w:ilvl w:val="0"/>
          <w:numId w:val="4"/>
        </w:numPr>
        <w:rPr>
          <w:rFonts w:ascii="Calibri" w:hAnsi="Calibri" w:cs="Calibri"/>
        </w:rPr>
      </w:pPr>
      <w:r w:rsidRPr="00D47C26">
        <w:rPr>
          <w:rFonts w:ascii="Calibri" w:hAnsi="Calibri" w:cs="Calibri"/>
        </w:rPr>
        <w:t xml:space="preserve">Developing Test Cases, Test Scenario. </w:t>
      </w:r>
    </w:p>
    <w:p w:rsidR="004A41E0" w:rsidRPr="00D47C26" w:rsidRDefault="004A41E0">
      <w:pPr>
        <w:numPr>
          <w:ilvl w:val="0"/>
          <w:numId w:val="4"/>
        </w:numPr>
        <w:rPr>
          <w:rFonts w:ascii="Calibri" w:hAnsi="Calibri" w:cs="Calibri"/>
        </w:rPr>
      </w:pPr>
      <w:r w:rsidRPr="00D47C26">
        <w:rPr>
          <w:rFonts w:ascii="Calibri" w:hAnsi="Calibri" w:cs="Calibri"/>
        </w:rPr>
        <w:t>Executing the Test Cases as well as Test Scenarios.</w:t>
      </w:r>
    </w:p>
    <w:p w:rsidR="004A41E0" w:rsidRPr="00D47C26" w:rsidRDefault="004A41E0">
      <w:pPr>
        <w:numPr>
          <w:ilvl w:val="0"/>
          <w:numId w:val="4"/>
        </w:numPr>
        <w:rPr>
          <w:rFonts w:ascii="Calibri" w:hAnsi="Calibri" w:cs="Calibri"/>
          <w:b/>
          <w:bCs/>
        </w:rPr>
      </w:pPr>
      <w:r w:rsidRPr="00D47C26">
        <w:rPr>
          <w:rFonts w:ascii="Calibri" w:hAnsi="Calibri" w:cs="Calibri"/>
        </w:rPr>
        <w:t>Reporting Bugs using TFS</w:t>
      </w:r>
    </w:p>
    <w:p w:rsidR="004A41E0" w:rsidRPr="00D47C26" w:rsidRDefault="004A41E0">
      <w:pPr>
        <w:pStyle w:val="BodyText"/>
        <w:rPr>
          <w:rFonts w:ascii="Calibri" w:hAnsi="Calibri" w:cs="Calibri"/>
          <w:b/>
          <w:bCs/>
        </w:rPr>
      </w:pPr>
    </w:p>
    <w:p w:rsidR="00382C07" w:rsidRPr="00D47C26" w:rsidRDefault="00382C07">
      <w:pPr>
        <w:pStyle w:val="BodyText"/>
        <w:rPr>
          <w:rFonts w:ascii="Calibri" w:hAnsi="Calibri" w:cs="Calibri"/>
          <w:b/>
          <w:bCs/>
        </w:rPr>
      </w:pPr>
    </w:p>
    <w:p w:rsidR="004A41E0" w:rsidRPr="00D47C26" w:rsidRDefault="004A41E0">
      <w:pPr>
        <w:pStyle w:val="BodyText"/>
        <w:rPr>
          <w:rFonts w:ascii="Calibri" w:hAnsi="Calibri" w:cs="Calibri"/>
        </w:rPr>
      </w:pPr>
      <w:r w:rsidRPr="00D47C26">
        <w:rPr>
          <w:rFonts w:ascii="Calibri" w:hAnsi="Calibri" w:cs="Calibri"/>
          <w:b/>
          <w:bCs/>
        </w:rPr>
        <w:t>Software Testing Skills:</w:t>
      </w:r>
    </w:p>
    <w:p w:rsidR="004A41E0" w:rsidRDefault="004A41E0">
      <w:pPr>
        <w:numPr>
          <w:ilvl w:val="0"/>
          <w:numId w:val="8"/>
        </w:numPr>
        <w:rPr>
          <w:rFonts w:ascii="Calibri" w:hAnsi="Calibri" w:cs="Calibri"/>
        </w:rPr>
      </w:pPr>
      <w:r w:rsidRPr="00D47C26">
        <w:rPr>
          <w:rFonts w:ascii="Calibri" w:hAnsi="Calibri" w:cs="Calibri"/>
        </w:rPr>
        <w:t>2.1 years of Experience in Payment Domain</w:t>
      </w:r>
    </w:p>
    <w:p w:rsidR="00D16ED4" w:rsidRPr="00D47C26" w:rsidRDefault="00D16ED4" w:rsidP="00D16ED4">
      <w:pPr>
        <w:numPr>
          <w:ilvl w:val="0"/>
          <w:numId w:val="8"/>
        </w:numPr>
        <w:rPr>
          <w:rFonts w:ascii="Calibri" w:hAnsi="Calibri" w:cs="Calibri"/>
        </w:rPr>
      </w:pPr>
      <w:r w:rsidRPr="00D47C26">
        <w:rPr>
          <w:rFonts w:ascii="Calibri" w:hAnsi="Calibri" w:cs="Calibri"/>
        </w:rPr>
        <w:t>Experienced</w:t>
      </w:r>
      <w:r>
        <w:rPr>
          <w:rFonts w:ascii="Calibri" w:hAnsi="Calibri" w:cs="Calibri"/>
        </w:rPr>
        <w:t xml:space="preserve"> in</w:t>
      </w:r>
      <w:r w:rsidRPr="00D47C26">
        <w:rPr>
          <w:rFonts w:ascii="Calibri" w:hAnsi="Calibri" w:cs="Calibri"/>
        </w:rPr>
        <w:t xml:space="preserve"> Mobile applications on Android/iOS platform</w:t>
      </w:r>
    </w:p>
    <w:p w:rsidR="00D16ED4" w:rsidRPr="00D47C26" w:rsidRDefault="00D16ED4" w:rsidP="00D16ED4">
      <w:pPr>
        <w:numPr>
          <w:ilvl w:val="0"/>
          <w:numId w:val="8"/>
        </w:numPr>
        <w:rPr>
          <w:rFonts w:ascii="Calibri" w:hAnsi="Calibri" w:cs="Calibri"/>
        </w:rPr>
      </w:pPr>
      <w:r w:rsidRPr="00D47C26">
        <w:rPr>
          <w:rFonts w:ascii="Calibri" w:hAnsi="Calibri" w:cs="Calibri"/>
        </w:rPr>
        <w:t xml:space="preserve">Experience in </w:t>
      </w:r>
      <w:r w:rsidRPr="00D47C26">
        <w:rPr>
          <w:rFonts w:ascii="Calibri" w:hAnsi="Calibri" w:cs="Calibri"/>
          <w:b/>
          <w:bCs/>
        </w:rPr>
        <w:t>Database Testing</w:t>
      </w:r>
    </w:p>
    <w:p w:rsidR="00D16ED4" w:rsidRPr="00D47C26" w:rsidRDefault="00D16ED4" w:rsidP="00D16ED4">
      <w:pPr>
        <w:numPr>
          <w:ilvl w:val="0"/>
          <w:numId w:val="8"/>
        </w:numPr>
        <w:rPr>
          <w:rFonts w:ascii="Calibri" w:eastAsia="MS Mincho" w:hAnsi="Calibri" w:cs="Calibri"/>
        </w:rPr>
      </w:pPr>
      <w:r w:rsidRPr="00D47C26">
        <w:rPr>
          <w:rFonts w:ascii="Calibri" w:hAnsi="Calibri" w:cs="Calibri"/>
        </w:rPr>
        <w:t xml:space="preserve">Having  </w:t>
      </w:r>
      <w:r>
        <w:rPr>
          <w:rFonts w:ascii="Calibri" w:hAnsi="Calibri" w:cs="Calibri"/>
        </w:rPr>
        <w:t>2.1yrs e</w:t>
      </w:r>
      <w:r w:rsidRPr="00D47C26">
        <w:rPr>
          <w:rFonts w:ascii="Calibri" w:hAnsi="Calibri" w:cs="Calibri"/>
        </w:rPr>
        <w:t>xperience in Automation (selenium Web driver ) to automate Web Based applications</w:t>
      </w:r>
      <w:r>
        <w:rPr>
          <w:rFonts w:ascii="Calibri" w:hAnsi="Calibri" w:cs="Calibri"/>
        </w:rPr>
        <w:t xml:space="preserve"> and </w:t>
      </w:r>
      <w:r w:rsidRPr="00D47C26">
        <w:rPr>
          <w:rFonts w:ascii="Calibri" w:hAnsi="Calibri" w:cs="Calibri"/>
        </w:rPr>
        <w:t>Mobile applications on Android/iOS platform</w:t>
      </w:r>
    </w:p>
    <w:p w:rsidR="00D16ED4" w:rsidRPr="00D47C26" w:rsidRDefault="00D16ED4" w:rsidP="00D16ED4">
      <w:pPr>
        <w:numPr>
          <w:ilvl w:val="0"/>
          <w:numId w:val="8"/>
        </w:numPr>
        <w:rPr>
          <w:rFonts w:ascii="Calibri" w:eastAsia="MS Mincho" w:hAnsi="Calibri" w:cs="Calibri"/>
        </w:rPr>
      </w:pPr>
      <w:r w:rsidRPr="00D47C26">
        <w:rPr>
          <w:rFonts w:ascii="Calibri" w:eastAsia="MS Mincho" w:hAnsi="Calibri" w:cs="Calibri"/>
        </w:rPr>
        <w:t>Experienced in both Product and Project testing.</w:t>
      </w:r>
    </w:p>
    <w:p w:rsidR="00D16ED4" w:rsidRPr="0002184C" w:rsidRDefault="00D16ED4" w:rsidP="00D16ED4">
      <w:pPr>
        <w:numPr>
          <w:ilvl w:val="0"/>
          <w:numId w:val="8"/>
        </w:numPr>
        <w:rPr>
          <w:rFonts w:ascii="Calibri" w:eastAsia="Times New Roman" w:hAnsi="Calibri" w:cs="Calibri"/>
          <w:lang w:val="en-US" w:eastAsia="ar-SA" w:bidi="ar-SA"/>
        </w:rPr>
      </w:pPr>
      <w:r w:rsidRPr="00D47C26">
        <w:rPr>
          <w:rFonts w:ascii="Calibri" w:hAnsi="Calibri" w:cs="Calibri"/>
        </w:rPr>
        <w:t xml:space="preserve">Good knowledge in </w:t>
      </w:r>
      <w:r w:rsidRPr="00D47C26">
        <w:rPr>
          <w:rFonts w:ascii="Calibri" w:hAnsi="Calibri" w:cs="Calibri"/>
          <w:b/>
        </w:rPr>
        <w:t xml:space="preserve">SDLC </w:t>
      </w:r>
      <w:r w:rsidRPr="00D47C26">
        <w:rPr>
          <w:rFonts w:ascii="Calibri" w:hAnsi="Calibri" w:cs="Calibri"/>
        </w:rPr>
        <w:t>and</w:t>
      </w:r>
      <w:r w:rsidRPr="00D47C26">
        <w:rPr>
          <w:rFonts w:ascii="Calibri" w:hAnsi="Calibri" w:cs="Calibri"/>
          <w:b/>
        </w:rPr>
        <w:t xml:space="preserve"> STLC</w:t>
      </w:r>
      <w:r w:rsidRPr="00D47C26">
        <w:rPr>
          <w:rFonts w:ascii="Calibri" w:hAnsi="Calibri" w:cs="Calibri"/>
        </w:rPr>
        <w:t xml:space="preserve"> module</w:t>
      </w:r>
    </w:p>
    <w:p w:rsidR="00D16ED4" w:rsidRPr="00D16ED4" w:rsidRDefault="00D16ED4" w:rsidP="00D16ED4">
      <w:pPr>
        <w:numPr>
          <w:ilvl w:val="0"/>
          <w:numId w:val="8"/>
        </w:numPr>
        <w:rPr>
          <w:rFonts w:ascii="Calibri" w:hAnsi="Calibri"/>
        </w:rPr>
      </w:pPr>
      <w:r w:rsidRPr="00D47C26">
        <w:rPr>
          <w:rFonts w:ascii="Calibri" w:eastAsia="Times New Roman" w:hAnsi="Calibri" w:cs="Calibri"/>
          <w:lang w:val="en-US" w:eastAsia="ar-SA" w:bidi="ar-SA"/>
        </w:rPr>
        <w:t xml:space="preserve">Experience in </w:t>
      </w:r>
      <w:r w:rsidRPr="00D47C26">
        <w:rPr>
          <w:rFonts w:ascii="Calibri" w:eastAsia="Times New Roman" w:hAnsi="Calibri" w:cs="Calibri"/>
          <w:b/>
          <w:bCs/>
          <w:lang w:val="en-US" w:eastAsia="ar-SA" w:bidi="ar-SA"/>
        </w:rPr>
        <w:t>Agile Testing</w:t>
      </w:r>
    </w:p>
    <w:p w:rsidR="004A41E0" w:rsidRPr="00D16ED4" w:rsidRDefault="004A41E0" w:rsidP="00D16ED4">
      <w:pPr>
        <w:ind w:left="360"/>
        <w:rPr>
          <w:rFonts w:ascii="Calibri" w:hAnsi="Calibri" w:cs="Calibri"/>
        </w:rPr>
      </w:pPr>
    </w:p>
    <w:p w:rsidR="004A41E0" w:rsidRPr="00D47C26" w:rsidRDefault="004A41E0">
      <w:pPr>
        <w:rPr>
          <w:rFonts w:ascii="Calibri" w:hAnsi="Calibri" w:cs="Calibri"/>
        </w:rPr>
      </w:pPr>
      <w:r w:rsidRPr="00D47C26">
        <w:rPr>
          <w:rFonts w:ascii="Calibri" w:hAnsi="Calibri" w:cs="Calibri"/>
          <w:b/>
        </w:rPr>
        <w:t>Project Details: Elite Project</w:t>
      </w:r>
    </w:p>
    <w:p w:rsidR="004A41E0" w:rsidRPr="00D47C26" w:rsidRDefault="004A41E0">
      <w:pPr>
        <w:shd w:val="clear" w:color="auto" w:fill="FFFFFF"/>
        <w:rPr>
          <w:rFonts w:ascii="Calibri" w:eastAsia="Times New Roman" w:hAnsi="Calibri" w:cs="Calibri"/>
          <w:lang w:eastAsia="ar-SA" w:bidi="ar-SA"/>
        </w:rPr>
      </w:pPr>
      <w:r w:rsidRPr="00D47C26">
        <w:rPr>
          <w:rFonts w:ascii="Calibri" w:hAnsi="Calibri" w:cs="Calibri"/>
        </w:rPr>
        <w:t>Description</w:t>
      </w:r>
      <w:r w:rsidRPr="00D47C26">
        <w:rPr>
          <w:rFonts w:ascii="Calibri" w:hAnsi="Calibri" w:cs="Calibri"/>
          <w:b/>
        </w:rPr>
        <w:t xml:space="preserve">: </w:t>
      </w:r>
      <w:r w:rsidRPr="00D47C26">
        <w:rPr>
          <w:rFonts w:ascii="Calibri" w:eastAsia="Times New Roman" w:hAnsi="Calibri" w:cs="Calibri"/>
          <w:lang w:eastAsia="ar-SA" w:bidi="ar-SA"/>
        </w:rPr>
        <w:t>Recurring payment through various modes, Online, Offline form one of the important quick payment options provided to the Retail Customer. The recurring payment as an option is also widely utilized by Retail customers across demography’s. Managing the collection of these recurring payments for services sold to masses across geographies calls for managing the physical Mandate, Processing them as per regulations and then present the transactions in time to collect the due in time. Further manage irregular payments as well in Time.</w:t>
      </w:r>
    </w:p>
    <w:p w:rsidR="004A41E0" w:rsidRPr="00D47C26" w:rsidRDefault="004A41E0">
      <w:pPr>
        <w:shd w:val="clear" w:color="auto" w:fill="FFFFFF"/>
        <w:rPr>
          <w:rFonts w:ascii="Calibri" w:eastAsia="Times New Roman" w:hAnsi="Calibri" w:cs="Calibri"/>
          <w:lang w:eastAsia="ar-SA" w:bidi="ar-SA"/>
        </w:rPr>
      </w:pP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All these calls for expertise to manage the Mandate and Transactions as per</w:t>
      </w: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-&gt; RBI, NPCI, Bank guidelines</w:t>
      </w: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-&gt; Timely presentment of transactions</w:t>
      </w: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-&gt; Presentment of transactions at right time in right mode</w:t>
      </w: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-&gt; Collect updates for regulatory authorities on status of Mandate and Transaction</w:t>
      </w: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-&gt; Take action accordingly for services offered to end customer</w:t>
      </w:r>
    </w:p>
    <w:p w:rsidR="004A41E0" w:rsidRPr="00D47C26" w:rsidRDefault="004A41E0">
      <w:pPr>
        <w:shd w:val="clear" w:color="auto" w:fill="FFFFFF"/>
        <w:rPr>
          <w:rFonts w:ascii="Calibri" w:eastAsia="Times New Roman" w:hAnsi="Calibri" w:cs="Calibri"/>
          <w:lang w:eastAsia="ar-SA" w:bidi="ar-SA"/>
        </w:rPr>
      </w:pPr>
    </w:p>
    <w:p w:rsidR="004A41E0" w:rsidRPr="00D47C26" w:rsidRDefault="004A41E0">
      <w:pPr>
        <w:shd w:val="clear" w:color="auto" w:fill="FFFFFF"/>
        <w:rPr>
          <w:rFonts w:ascii="Calibri" w:eastAsia="Times New Roman" w:hAnsi="Calibri" w:cs="Calibri"/>
          <w:b/>
          <w:lang w:eastAsia="ar-SA" w:bidi="ar-SA"/>
        </w:rPr>
      </w:pP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b/>
          <w:lang w:eastAsia="ar-SA" w:bidi="ar-SA"/>
        </w:rPr>
        <w:t>ELITE</w:t>
      </w:r>
      <w:r w:rsidRPr="00D47C26">
        <w:rPr>
          <w:rFonts w:ascii="Calibri" w:eastAsia="Times New Roman" w:hAnsi="Calibri" w:cs="Calibri"/>
          <w:lang w:eastAsia="ar-SA" w:bidi="ar-SA"/>
        </w:rPr>
        <w:t xml:space="preserve"> is a platform for processing such recurring payments. The following recurring modes are supported in this platform.</w:t>
      </w:r>
    </w:p>
    <w:p w:rsidR="004A41E0" w:rsidRPr="00D47C26" w:rsidRDefault="004A41E0">
      <w:pPr>
        <w:numPr>
          <w:ilvl w:val="0"/>
          <w:numId w:val="13"/>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NACH</w:t>
      </w:r>
    </w:p>
    <w:p w:rsidR="004A41E0" w:rsidRPr="00D47C26" w:rsidRDefault="004A41E0">
      <w:pPr>
        <w:numPr>
          <w:ilvl w:val="0"/>
          <w:numId w:val="13"/>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ECS</w:t>
      </w:r>
    </w:p>
    <w:p w:rsidR="004A41E0" w:rsidRPr="00D47C26" w:rsidRDefault="004A41E0">
      <w:pPr>
        <w:numPr>
          <w:ilvl w:val="0"/>
          <w:numId w:val="13"/>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DD</w:t>
      </w:r>
    </w:p>
    <w:p w:rsidR="004A41E0" w:rsidRPr="00D47C26" w:rsidRDefault="004A41E0">
      <w:pPr>
        <w:numPr>
          <w:ilvl w:val="0"/>
          <w:numId w:val="13"/>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SIA</w:t>
      </w:r>
    </w:p>
    <w:p w:rsidR="004A41E0" w:rsidRPr="00D47C26" w:rsidRDefault="004A41E0">
      <w:pPr>
        <w:numPr>
          <w:ilvl w:val="0"/>
          <w:numId w:val="13"/>
        </w:numPr>
        <w:shd w:val="clear" w:color="auto" w:fill="FFFFFF"/>
        <w:rPr>
          <w:rFonts w:ascii="Calibri" w:hAnsi="Calibri"/>
        </w:rPr>
      </w:pPr>
      <w:r w:rsidRPr="00D47C26">
        <w:rPr>
          <w:rFonts w:ascii="Calibri" w:eastAsia="Times New Roman" w:hAnsi="Calibri" w:cs="Calibri"/>
          <w:lang w:eastAsia="ar-SA" w:bidi="ar-SA"/>
        </w:rPr>
        <w:t>SIC</w:t>
      </w:r>
    </w:p>
    <w:p w:rsidR="004A41E0" w:rsidRPr="00D47C26" w:rsidRDefault="004A41E0">
      <w:pPr>
        <w:shd w:val="clear" w:color="auto" w:fill="FFFFFF"/>
        <w:rPr>
          <w:rFonts w:ascii="Calibri" w:hAnsi="Calibri"/>
        </w:rPr>
      </w:pPr>
    </w:p>
    <w:p w:rsidR="004A41E0" w:rsidRPr="00D47C26" w:rsidRDefault="004A41E0">
      <w:pPr>
        <w:shd w:val="clear" w:color="auto" w:fill="FFFFFF"/>
        <w:rPr>
          <w:rFonts w:ascii="Calibri" w:eastAsia="Times New Roman" w:hAnsi="Calibri" w:cs="Calibri"/>
          <w:lang w:eastAsia="ar-SA" w:bidi="ar-SA"/>
        </w:rPr>
      </w:pPr>
      <w:r w:rsidRPr="00D47C26">
        <w:rPr>
          <w:rFonts w:ascii="Calibri" w:eastAsia="Times New Roman" w:hAnsi="Calibri" w:cs="Calibri"/>
          <w:b/>
          <w:lang w:eastAsia="ar-SA" w:bidi="ar-SA"/>
        </w:rPr>
        <w:t xml:space="preserve">Elite </w:t>
      </w:r>
      <w:r w:rsidRPr="00D47C26">
        <w:rPr>
          <w:rFonts w:ascii="Calibri" w:eastAsia="Times New Roman" w:hAnsi="Calibri" w:cs="Calibri"/>
          <w:lang w:eastAsia="ar-SA" w:bidi="ar-SA"/>
        </w:rPr>
        <w:t>performs end to end of the following activities:-</w:t>
      </w:r>
    </w:p>
    <w:p w:rsidR="004A41E0" w:rsidRPr="00D47C26" w:rsidRDefault="004A41E0">
      <w:pPr>
        <w:numPr>
          <w:ilvl w:val="0"/>
          <w:numId w:val="10"/>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Mandate Registration</w:t>
      </w:r>
    </w:p>
    <w:p w:rsidR="004A41E0" w:rsidRPr="00D47C26" w:rsidRDefault="004A41E0">
      <w:pPr>
        <w:numPr>
          <w:ilvl w:val="0"/>
          <w:numId w:val="10"/>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Mandate Processing</w:t>
      </w:r>
    </w:p>
    <w:p w:rsidR="004A41E0" w:rsidRPr="00D47C26" w:rsidRDefault="004A41E0">
      <w:pPr>
        <w:numPr>
          <w:ilvl w:val="0"/>
          <w:numId w:val="10"/>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Mandate Presentment to Banks / NPCI / RBI</w:t>
      </w:r>
    </w:p>
    <w:p w:rsidR="004A41E0" w:rsidRPr="00D47C26" w:rsidRDefault="004A41E0">
      <w:pPr>
        <w:numPr>
          <w:ilvl w:val="0"/>
          <w:numId w:val="10"/>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Transaction Processing</w:t>
      </w:r>
    </w:p>
    <w:p w:rsidR="004A41E0" w:rsidRPr="00D47C26" w:rsidRDefault="004A41E0">
      <w:pPr>
        <w:numPr>
          <w:ilvl w:val="0"/>
          <w:numId w:val="10"/>
        </w:numPr>
        <w:shd w:val="clear" w:color="auto" w:fill="FFFFFF"/>
        <w:rPr>
          <w:rFonts w:ascii="Calibri" w:eastAsia="Times New Roman" w:hAnsi="Calibri" w:cs="Calibri"/>
          <w:lang w:eastAsia="ar-SA" w:bidi="ar-SA"/>
        </w:rPr>
      </w:pPr>
      <w:r w:rsidRPr="00D47C26">
        <w:rPr>
          <w:rFonts w:ascii="Calibri" w:eastAsia="Times New Roman" w:hAnsi="Calibri" w:cs="Calibri"/>
          <w:lang w:eastAsia="ar-SA" w:bidi="ar-SA"/>
        </w:rPr>
        <w:t>Transaction Presentment to Banks /NPCI / RBI</w:t>
      </w:r>
    </w:p>
    <w:p w:rsidR="004A41E0" w:rsidRPr="00D47C26" w:rsidRDefault="004A41E0">
      <w:pPr>
        <w:numPr>
          <w:ilvl w:val="0"/>
          <w:numId w:val="10"/>
        </w:numPr>
        <w:shd w:val="clear" w:color="auto" w:fill="FFFFFF"/>
        <w:rPr>
          <w:rFonts w:ascii="Calibri" w:hAnsi="Calibri" w:cs="Calibri"/>
        </w:rPr>
      </w:pPr>
      <w:r w:rsidRPr="00D47C26">
        <w:rPr>
          <w:rFonts w:ascii="Calibri" w:eastAsia="Times New Roman" w:hAnsi="Calibri" w:cs="Calibri"/>
          <w:lang w:eastAsia="ar-SA" w:bidi="ar-SA"/>
        </w:rPr>
        <w:t>Client based reporting</w:t>
      </w:r>
    </w:p>
    <w:p w:rsidR="004A41E0" w:rsidRPr="00D47C26" w:rsidRDefault="004A41E0">
      <w:pPr>
        <w:shd w:val="clear" w:color="auto" w:fill="FFFFFF"/>
        <w:rPr>
          <w:rFonts w:ascii="Calibri" w:hAnsi="Calibri" w:cs="Calibri"/>
        </w:rPr>
      </w:pPr>
    </w:p>
    <w:p w:rsidR="004A41E0" w:rsidRPr="00D47C26" w:rsidRDefault="004A41E0">
      <w:pPr>
        <w:spacing w:after="240"/>
        <w:rPr>
          <w:rFonts w:ascii="Calibri" w:hAnsi="Calibri" w:cs="Calibri"/>
        </w:rPr>
      </w:pPr>
      <w:r w:rsidRPr="00D47C26">
        <w:rPr>
          <w:rFonts w:ascii="Calibri" w:hAnsi="Calibri" w:cs="Calibri"/>
          <w:b/>
        </w:rPr>
        <w:t xml:space="preserve">Responsibilities </w:t>
      </w:r>
    </w:p>
    <w:p w:rsidR="004A41E0" w:rsidRPr="00D47C26" w:rsidRDefault="004A41E0">
      <w:pPr>
        <w:numPr>
          <w:ilvl w:val="0"/>
          <w:numId w:val="5"/>
        </w:numPr>
        <w:rPr>
          <w:rFonts w:ascii="Calibri" w:hAnsi="Calibri" w:cs="Calibri"/>
        </w:rPr>
      </w:pPr>
      <w:r w:rsidRPr="00D47C26">
        <w:rPr>
          <w:rFonts w:ascii="Calibri" w:hAnsi="Calibri" w:cs="Calibri"/>
        </w:rPr>
        <w:t xml:space="preserve">Understanding the Bank Requirement </w:t>
      </w:r>
    </w:p>
    <w:p w:rsidR="004A41E0" w:rsidRPr="00D47C26" w:rsidRDefault="004A41E0">
      <w:pPr>
        <w:numPr>
          <w:ilvl w:val="0"/>
          <w:numId w:val="5"/>
        </w:numPr>
        <w:rPr>
          <w:rFonts w:ascii="Calibri" w:hAnsi="Calibri" w:cs="Calibri"/>
        </w:rPr>
      </w:pPr>
      <w:r w:rsidRPr="00D47C26">
        <w:rPr>
          <w:rFonts w:ascii="Calibri" w:hAnsi="Calibri" w:cs="Calibri"/>
        </w:rPr>
        <w:t>Verifying the SRS and BRS</w:t>
      </w:r>
    </w:p>
    <w:p w:rsidR="004A41E0" w:rsidRPr="00D47C26" w:rsidRDefault="004A41E0">
      <w:pPr>
        <w:numPr>
          <w:ilvl w:val="0"/>
          <w:numId w:val="5"/>
        </w:numPr>
        <w:rPr>
          <w:rFonts w:ascii="Calibri" w:hAnsi="Calibri" w:cs="Calibri"/>
        </w:rPr>
      </w:pPr>
      <w:r w:rsidRPr="00D47C26">
        <w:rPr>
          <w:rFonts w:ascii="Calibri" w:hAnsi="Calibri" w:cs="Calibri"/>
        </w:rPr>
        <w:t xml:space="preserve">Developing Test Cases. </w:t>
      </w:r>
    </w:p>
    <w:p w:rsidR="004A41E0" w:rsidRPr="00D47C26" w:rsidRDefault="004A41E0">
      <w:pPr>
        <w:numPr>
          <w:ilvl w:val="0"/>
          <w:numId w:val="5"/>
        </w:numPr>
        <w:rPr>
          <w:rFonts w:ascii="Calibri" w:hAnsi="Calibri" w:cs="Calibri"/>
          <w:b/>
          <w:bCs/>
        </w:rPr>
      </w:pPr>
      <w:r w:rsidRPr="00D47C26">
        <w:rPr>
          <w:rFonts w:ascii="Calibri" w:hAnsi="Calibri" w:cs="Calibri"/>
        </w:rPr>
        <w:t>Executing the Test Cases.</w:t>
      </w: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rPr>
      </w:pPr>
      <w:r w:rsidRPr="00D47C26">
        <w:rPr>
          <w:rFonts w:ascii="Calibri" w:hAnsi="Calibri" w:cs="Calibri"/>
          <w:b/>
          <w:bCs/>
        </w:rPr>
        <w:t>Software Testing Skills:</w:t>
      </w:r>
    </w:p>
    <w:p w:rsidR="004A41E0" w:rsidRPr="00D47C26" w:rsidRDefault="004A41E0">
      <w:pPr>
        <w:numPr>
          <w:ilvl w:val="0"/>
          <w:numId w:val="16"/>
        </w:numPr>
        <w:rPr>
          <w:rFonts w:ascii="Calibri" w:hAnsi="Calibri" w:cs="Calibri"/>
        </w:rPr>
      </w:pPr>
      <w:r w:rsidRPr="00D47C26">
        <w:rPr>
          <w:rFonts w:ascii="Calibri" w:hAnsi="Calibri" w:cs="Calibri"/>
        </w:rPr>
        <w:t xml:space="preserve">Experienced in </w:t>
      </w:r>
      <w:r w:rsidRPr="00D47C26">
        <w:rPr>
          <w:rFonts w:ascii="Calibri" w:hAnsi="Calibri" w:cs="Calibri"/>
          <w:b/>
        </w:rPr>
        <w:t>Desktop</w:t>
      </w:r>
      <w:r w:rsidRPr="00D47C26">
        <w:rPr>
          <w:rFonts w:ascii="Calibri" w:hAnsi="Calibri" w:cs="Calibri"/>
        </w:rPr>
        <w:t xml:space="preserve"> and </w:t>
      </w:r>
      <w:r w:rsidRPr="00D47C26">
        <w:rPr>
          <w:rFonts w:ascii="Calibri" w:hAnsi="Calibri" w:cs="Calibri"/>
          <w:b/>
        </w:rPr>
        <w:t>Web Based Application</w:t>
      </w:r>
      <w:r w:rsidRPr="00D47C26">
        <w:rPr>
          <w:rFonts w:ascii="Calibri" w:hAnsi="Calibri" w:cs="Calibri"/>
        </w:rPr>
        <w:t xml:space="preserve"> Testing</w:t>
      </w:r>
    </w:p>
    <w:p w:rsidR="004A41E0" w:rsidRPr="00D47C26" w:rsidRDefault="004A41E0">
      <w:pPr>
        <w:numPr>
          <w:ilvl w:val="0"/>
          <w:numId w:val="16"/>
        </w:numPr>
        <w:rPr>
          <w:rFonts w:ascii="Calibri" w:hAnsi="Calibri" w:cs="Calibri"/>
        </w:rPr>
      </w:pPr>
      <w:r w:rsidRPr="00D47C26">
        <w:rPr>
          <w:rFonts w:ascii="Calibri" w:hAnsi="Calibri" w:cs="Calibri"/>
        </w:rPr>
        <w:t xml:space="preserve">Experience in </w:t>
      </w:r>
      <w:r w:rsidRPr="00D47C26">
        <w:rPr>
          <w:rFonts w:ascii="Calibri" w:hAnsi="Calibri" w:cs="Calibri"/>
          <w:b/>
          <w:bCs/>
        </w:rPr>
        <w:t>Database Testing</w:t>
      </w:r>
    </w:p>
    <w:p w:rsidR="004A41E0" w:rsidRPr="00D47C26" w:rsidRDefault="004A41E0">
      <w:pPr>
        <w:numPr>
          <w:ilvl w:val="0"/>
          <w:numId w:val="16"/>
        </w:numPr>
        <w:rPr>
          <w:rFonts w:ascii="Calibri" w:eastAsia="MS Mincho" w:hAnsi="Calibri" w:cs="Calibri"/>
        </w:rPr>
      </w:pPr>
      <w:r w:rsidRPr="00D47C26">
        <w:rPr>
          <w:rFonts w:ascii="Calibri" w:hAnsi="Calibri" w:cs="Calibri"/>
        </w:rPr>
        <w:t>Having  Experience in Automation (selenium Web driver ) to automate Web Based applications.</w:t>
      </w:r>
    </w:p>
    <w:p w:rsidR="004A41E0" w:rsidRPr="00D47C26" w:rsidRDefault="004A41E0">
      <w:pPr>
        <w:numPr>
          <w:ilvl w:val="0"/>
          <w:numId w:val="16"/>
        </w:numPr>
        <w:rPr>
          <w:rFonts w:ascii="Calibri" w:eastAsia="MS Mincho" w:hAnsi="Calibri" w:cs="Calibri"/>
        </w:rPr>
      </w:pPr>
      <w:r w:rsidRPr="00D47C26">
        <w:rPr>
          <w:rFonts w:ascii="Calibri" w:eastAsia="MS Mincho" w:hAnsi="Calibri" w:cs="Calibri"/>
        </w:rPr>
        <w:t>Experienced in both Product and Project testing.</w:t>
      </w:r>
    </w:p>
    <w:p w:rsidR="004A41E0" w:rsidRPr="00D47C26" w:rsidRDefault="004A41E0">
      <w:pPr>
        <w:numPr>
          <w:ilvl w:val="0"/>
          <w:numId w:val="16"/>
        </w:numPr>
        <w:rPr>
          <w:rFonts w:ascii="Calibri" w:hAnsi="Calibri" w:cs="Calibri"/>
        </w:rPr>
      </w:pPr>
      <w:r w:rsidRPr="00D47C26">
        <w:rPr>
          <w:rFonts w:ascii="Calibri" w:eastAsia="MS Mincho" w:hAnsi="Calibri" w:cs="Calibri"/>
        </w:rPr>
        <w:t xml:space="preserve">Experience with MS SQL 2005,2008 </w:t>
      </w:r>
    </w:p>
    <w:p w:rsidR="004A41E0" w:rsidRPr="00D47C26" w:rsidRDefault="004A41E0">
      <w:pPr>
        <w:numPr>
          <w:ilvl w:val="0"/>
          <w:numId w:val="16"/>
        </w:numPr>
        <w:rPr>
          <w:rFonts w:ascii="Calibri" w:eastAsia="Times New Roman" w:hAnsi="Calibri" w:cs="Calibri"/>
          <w:lang w:val="en-US" w:eastAsia="ar-SA" w:bidi="ar-SA"/>
        </w:rPr>
      </w:pPr>
      <w:r w:rsidRPr="00D47C26">
        <w:rPr>
          <w:rFonts w:ascii="Calibri" w:hAnsi="Calibri" w:cs="Calibri"/>
        </w:rPr>
        <w:t xml:space="preserve">Good knowledge in </w:t>
      </w:r>
      <w:r w:rsidRPr="00D47C26">
        <w:rPr>
          <w:rFonts w:ascii="Calibri" w:hAnsi="Calibri" w:cs="Calibri"/>
          <w:b/>
        </w:rPr>
        <w:t xml:space="preserve">SDLC </w:t>
      </w:r>
      <w:r w:rsidRPr="00D47C26">
        <w:rPr>
          <w:rFonts w:ascii="Calibri" w:hAnsi="Calibri" w:cs="Calibri"/>
        </w:rPr>
        <w:t>and</w:t>
      </w:r>
      <w:r w:rsidRPr="00D47C26">
        <w:rPr>
          <w:rFonts w:ascii="Calibri" w:hAnsi="Calibri" w:cs="Calibri"/>
          <w:b/>
        </w:rPr>
        <w:t xml:space="preserve"> STLC</w:t>
      </w:r>
      <w:r w:rsidRPr="00D47C26">
        <w:rPr>
          <w:rFonts w:ascii="Calibri" w:hAnsi="Calibri" w:cs="Calibri"/>
        </w:rPr>
        <w:t xml:space="preserve"> module</w:t>
      </w:r>
    </w:p>
    <w:p w:rsidR="004A41E0" w:rsidRPr="00D47C26" w:rsidRDefault="004A41E0">
      <w:pPr>
        <w:numPr>
          <w:ilvl w:val="0"/>
          <w:numId w:val="16"/>
        </w:numPr>
        <w:rPr>
          <w:rFonts w:ascii="Calibri" w:eastAsia="Times New Roman" w:hAnsi="Calibri" w:cs="Calibri"/>
          <w:lang w:val="en-US" w:eastAsia="ar-SA" w:bidi="ar-SA"/>
        </w:rPr>
      </w:pPr>
      <w:r w:rsidRPr="00D47C26">
        <w:rPr>
          <w:rFonts w:ascii="Calibri" w:eastAsia="Times New Roman" w:hAnsi="Calibri" w:cs="Calibri"/>
          <w:lang w:val="en-US" w:eastAsia="ar-SA" w:bidi="ar-SA"/>
        </w:rPr>
        <w:t>Aware of HTML and XML</w:t>
      </w:r>
    </w:p>
    <w:p w:rsidR="004A41E0" w:rsidRPr="00D47C26" w:rsidRDefault="004A41E0">
      <w:pPr>
        <w:numPr>
          <w:ilvl w:val="0"/>
          <w:numId w:val="16"/>
        </w:numPr>
        <w:rPr>
          <w:rFonts w:ascii="Calibri" w:hAnsi="Calibri"/>
        </w:rPr>
      </w:pPr>
      <w:r w:rsidRPr="00D47C26">
        <w:rPr>
          <w:rFonts w:ascii="Calibri" w:eastAsia="Times New Roman" w:hAnsi="Calibri" w:cs="Calibri"/>
          <w:lang w:val="en-US" w:eastAsia="ar-SA" w:bidi="ar-SA"/>
        </w:rPr>
        <w:t xml:space="preserve">Experience in </w:t>
      </w:r>
      <w:r w:rsidRPr="00D47C26">
        <w:rPr>
          <w:rFonts w:ascii="Calibri" w:eastAsia="Times New Roman" w:hAnsi="Calibri" w:cs="Calibri"/>
          <w:b/>
          <w:bCs/>
          <w:lang w:val="en-US" w:eastAsia="ar-SA" w:bidi="ar-SA"/>
        </w:rPr>
        <w:t>Agile Testing</w:t>
      </w:r>
    </w:p>
    <w:p w:rsidR="004A41E0" w:rsidRPr="00D47C26" w:rsidRDefault="004A41E0">
      <w:pPr>
        <w:rPr>
          <w:rFonts w:ascii="Calibri" w:hAnsi="Calibri"/>
        </w:rPr>
      </w:pPr>
    </w:p>
    <w:p w:rsidR="004A41E0" w:rsidRPr="00D47C26" w:rsidRDefault="004A41E0">
      <w:pPr>
        <w:rPr>
          <w:rFonts w:ascii="Calibri" w:hAnsi="Calibri" w:cs="Calibri"/>
        </w:rPr>
      </w:pPr>
      <w:r w:rsidRPr="00D47C26">
        <w:rPr>
          <w:rFonts w:ascii="Calibri" w:hAnsi="Calibri" w:cs="Calibri"/>
          <w:b/>
        </w:rPr>
        <w:t xml:space="preserve">Project Details: </w:t>
      </w:r>
      <w:r w:rsidRPr="00D47C26">
        <w:rPr>
          <w:rFonts w:ascii="Calibri" w:hAnsi="Calibri" w:cs="Calibri"/>
          <w:lang w:val="en-US"/>
        </w:rPr>
        <w:t>HDFC Regalia, BOI Rewards, PNB Rewards, Freedom Rewards</w:t>
      </w:r>
    </w:p>
    <w:p w:rsidR="004A41E0" w:rsidRPr="00D47C26" w:rsidRDefault="004A41E0">
      <w:pPr>
        <w:rPr>
          <w:rFonts w:ascii="Calibri" w:hAnsi="Calibri" w:cs="Calibri"/>
        </w:rPr>
      </w:pPr>
      <w:r w:rsidRPr="00D47C26">
        <w:rPr>
          <w:rFonts w:ascii="Calibri" w:hAnsi="Calibri" w:cs="Calibri"/>
        </w:rPr>
        <w:t xml:space="preserve">Client: </w:t>
      </w:r>
      <w:r w:rsidRPr="00D47C26">
        <w:rPr>
          <w:rFonts w:ascii="Calibri" w:hAnsi="Calibri" w:cs="Calibri"/>
          <w:lang w:val="en-US"/>
        </w:rPr>
        <w:t>SBI, HDFC, BOI, PNB</w:t>
      </w:r>
    </w:p>
    <w:p w:rsidR="004A41E0" w:rsidRPr="00D47C26" w:rsidRDefault="004A41E0">
      <w:pPr>
        <w:tabs>
          <w:tab w:val="left" w:pos="1965"/>
        </w:tabs>
        <w:rPr>
          <w:rFonts w:ascii="Calibri" w:hAnsi="Calibri" w:cs="Calibri"/>
        </w:rPr>
      </w:pPr>
      <w:r w:rsidRPr="00D47C26">
        <w:rPr>
          <w:rFonts w:ascii="Calibri" w:hAnsi="Calibri" w:cs="Calibri"/>
        </w:rPr>
        <w:tab/>
      </w:r>
    </w:p>
    <w:p w:rsidR="004A41E0" w:rsidRPr="00D47C26" w:rsidRDefault="004A41E0">
      <w:pPr>
        <w:rPr>
          <w:rFonts w:ascii="Calibri" w:hAnsi="Calibri" w:cs="Calibri"/>
          <w:bCs/>
          <w:lang w:val="en-US"/>
        </w:rPr>
      </w:pPr>
      <w:r w:rsidRPr="00D47C26">
        <w:rPr>
          <w:rFonts w:ascii="Calibri" w:hAnsi="Calibri" w:cs="Calibri"/>
        </w:rPr>
        <w:t>Description:</w:t>
      </w:r>
      <w:r w:rsidRPr="00D47C26">
        <w:rPr>
          <w:rFonts w:ascii="Calibri" w:hAnsi="Calibri" w:cs="Calibri"/>
          <w:lang w:val="en-US"/>
        </w:rPr>
        <w:t xml:space="preserve"> </w:t>
      </w:r>
      <w:r w:rsidRPr="00D47C26">
        <w:rPr>
          <w:rFonts w:ascii="Calibri" w:hAnsi="Calibri" w:cs="Calibri"/>
          <w:bCs/>
          <w:lang w:val="en-US"/>
        </w:rPr>
        <w:t>We manage loyalty programs for over 250 million Debit &amp; Credit Cards.</w:t>
      </w:r>
    </w:p>
    <w:p w:rsidR="004A41E0" w:rsidRPr="00D47C26" w:rsidRDefault="004A41E0">
      <w:pPr>
        <w:rPr>
          <w:rFonts w:ascii="Calibri" w:hAnsi="Calibri" w:cs="Calibri"/>
          <w:bCs/>
          <w:lang w:val="en-US"/>
        </w:rPr>
      </w:pPr>
      <w:r w:rsidRPr="00D47C26">
        <w:rPr>
          <w:rFonts w:ascii="Calibri" w:hAnsi="Calibri" w:cs="Calibri"/>
          <w:bCs/>
          <w:lang w:val="en-US"/>
        </w:rPr>
        <w:t>Worked on Payment Gateway, Creation of cards and validating them. Worked on Cash as well as points, worked on Accrual and Redemption.</w:t>
      </w:r>
    </w:p>
    <w:p w:rsidR="004A41E0" w:rsidRPr="00D47C26" w:rsidRDefault="004A41E0">
      <w:pPr>
        <w:rPr>
          <w:rFonts w:ascii="Calibri" w:hAnsi="Calibri" w:cs="Calibri"/>
          <w:bCs/>
          <w:lang w:val="en-US"/>
        </w:rPr>
      </w:pPr>
    </w:p>
    <w:p w:rsidR="004A41E0" w:rsidRPr="00D47C26" w:rsidRDefault="004A41E0">
      <w:pPr>
        <w:rPr>
          <w:rFonts w:ascii="Calibri" w:hAnsi="Calibri" w:cs="Calibri"/>
        </w:rPr>
      </w:pPr>
      <w:r w:rsidRPr="00D47C26">
        <w:rPr>
          <w:rFonts w:ascii="Calibri" w:hAnsi="Calibri" w:cs="Calibri"/>
        </w:rPr>
        <w:t xml:space="preserve">Responsibilities </w:t>
      </w:r>
    </w:p>
    <w:p w:rsidR="004A41E0" w:rsidRPr="00D47C26" w:rsidRDefault="004A41E0">
      <w:pPr>
        <w:numPr>
          <w:ilvl w:val="0"/>
          <w:numId w:val="4"/>
        </w:numPr>
        <w:rPr>
          <w:rFonts w:ascii="Calibri" w:hAnsi="Calibri" w:cs="Calibri"/>
        </w:rPr>
      </w:pPr>
      <w:r w:rsidRPr="00D47C26">
        <w:rPr>
          <w:rFonts w:ascii="Calibri" w:hAnsi="Calibri" w:cs="Calibri"/>
        </w:rPr>
        <w:t>1.6 years in handling end to end Payment Transaction for all banks listed above.</w:t>
      </w:r>
    </w:p>
    <w:p w:rsidR="004A41E0" w:rsidRPr="00D47C26" w:rsidRDefault="004A41E0">
      <w:pPr>
        <w:numPr>
          <w:ilvl w:val="0"/>
          <w:numId w:val="4"/>
        </w:numPr>
        <w:rPr>
          <w:rFonts w:ascii="Calibri" w:hAnsi="Calibri" w:cs="Calibri"/>
        </w:rPr>
      </w:pPr>
      <w:r w:rsidRPr="00D47C26">
        <w:rPr>
          <w:rFonts w:ascii="Calibri" w:hAnsi="Calibri" w:cs="Calibri"/>
        </w:rPr>
        <w:t xml:space="preserve">Understanding the Bank Requirement </w:t>
      </w:r>
    </w:p>
    <w:p w:rsidR="004A41E0" w:rsidRPr="00D47C26" w:rsidRDefault="004A41E0">
      <w:pPr>
        <w:numPr>
          <w:ilvl w:val="0"/>
          <w:numId w:val="4"/>
        </w:numPr>
        <w:rPr>
          <w:rFonts w:ascii="Calibri" w:hAnsi="Calibri" w:cs="Calibri"/>
        </w:rPr>
      </w:pPr>
      <w:r w:rsidRPr="00D47C26">
        <w:rPr>
          <w:rFonts w:ascii="Calibri" w:hAnsi="Calibri" w:cs="Calibri"/>
        </w:rPr>
        <w:lastRenderedPageBreak/>
        <w:t>Verifying the BRD and SRS.</w:t>
      </w:r>
    </w:p>
    <w:p w:rsidR="004A41E0" w:rsidRPr="00D47C26" w:rsidRDefault="004A41E0">
      <w:pPr>
        <w:numPr>
          <w:ilvl w:val="0"/>
          <w:numId w:val="4"/>
        </w:numPr>
        <w:rPr>
          <w:rFonts w:ascii="Calibri" w:hAnsi="Calibri" w:cs="Calibri"/>
        </w:rPr>
      </w:pPr>
      <w:r w:rsidRPr="00D47C26">
        <w:rPr>
          <w:rFonts w:ascii="Calibri" w:hAnsi="Calibri" w:cs="Calibri"/>
        </w:rPr>
        <w:t xml:space="preserve">Developing Test Cases, Test Scenario. </w:t>
      </w:r>
    </w:p>
    <w:p w:rsidR="004A41E0" w:rsidRPr="00D47C26" w:rsidRDefault="004A41E0">
      <w:pPr>
        <w:numPr>
          <w:ilvl w:val="0"/>
          <w:numId w:val="4"/>
        </w:numPr>
        <w:rPr>
          <w:rFonts w:ascii="Calibri" w:hAnsi="Calibri" w:cs="Calibri"/>
        </w:rPr>
      </w:pPr>
      <w:r w:rsidRPr="00D47C26">
        <w:rPr>
          <w:rFonts w:ascii="Calibri" w:hAnsi="Calibri" w:cs="Calibri"/>
        </w:rPr>
        <w:t>Executing the Test Cases as well as Test Scenarios.</w:t>
      </w:r>
    </w:p>
    <w:p w:rsidR="004A41E0" w:rsidRPr="00D47C26" w:rsidRDefault="004A41E0">
      <w:pPr>
        <w:numPr>
          <w:ilvl w:val="0"/>
          <w:numId w:val="4"/>
        </w:numPr>
        <w:rPr>
          <w:rFonts w:ascii="Calibri" w:hAnsi="Calibri" w:cs="Calibri"/>
          <w:b/>
          <w:bCs/>
        </w:rPr>
      </w:pPr>
      <w:r w:rsidRPr="00D47C26">
        <w:rPr>
          <w:rFonts w:ascii="Calibri" w:hAnsi="Calibri" w:cs="Calibri"/>
        </w:rPr>
        <w:t>Reporting Bugs using TFS</w:t>
      </w: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rPr>
      </w:pPr>
      <w:r w:rsidRPr="00D47C26">
        <w:rPr>
          <w:rFonts w:ascii="Calibri" w:hAnsi="Calibri" w:cs="Calibri"/>
          <w:b/>
          <w:bCs/>
        </w:rPr>
        <w:t>Software Testing Skills:</w:t>
      </w:r>
    </w:p>
    <w:p w:rsidR="004A41E0" w:rsidRPr="00D47C26" w:rsidRDefault="004A41E0">
      <w:pPr>
        <w:numPr>
          <w:ilvl w:val="0"/>
          <w:numId w:val="8"/>
        </w:numPr>
        <w:rPr>
          <w:rFonts w:ascii="Calibri" w:hAnsi="Calibri" w:cs="Calibri"/>
        </w:rPr>
      </w:pPr>
      <w:r w:rsidRPr="00D47C26">
        <w:rPr>
          <w:rFonts w:ascii="Calibri" w:hAnsi="Calibri" w:cs="Calibri"/>
        </w:rPr>
        <w:t xml:space="preserve">Experienced in </w:t>
      </w:r>
      <w:r w:rsidRPr="00D47C26">
        <w:rPr>
          <w:rFonts w:ascii="Calibri" w:hAnsi="Calibri" w:cs="Calibri"/>
          <w:b/>
        </w:rPr>
        <w:t>Desktop</w:t>
      </w:r>
      <w:r w:rsidRPr="00D47C26">
        <w:rPr>
          <w:rFonts w:ascii="Calibri" w:hAnsi="Calibri" w:cs="Calibri"/>
        </w:rPr>
        <w:t xml:space="preserve"> and </w:t>
      </w:r>
      <w:r w:rsidRPr="00D47C26">
        <w:rPr>
          <w:rFonts w:ascii="Calibri" w:hAnsi="Calibri" w:cs="Calibri"/>
          <w:b/>
        </w:rPr>
        <w:t>Web Based Application</w:t>
      </w:r>
      <w:r w:rsidRPr="00D47C26">
        <w:rPr>
          <w:rFonts w:ascii="Calibri" w:hAnsi="Calibri" w:cs="Calibri"/>
        </w:rPr>
        <w:t xml:space="preserve"> Testing</w:t>
      </w:r>
    </w:p>
    <w:p w:rsidR="004A41E0" w:rsidRPr="00D47C26" w:rsidRDefault="004A41E0">
      <w:pPr>
        <w:numPr>
          <w:ilvl w:val="0"/>
          <w:numId w:val="8"/>
        </w:numPr>
        <w:rPr>
          <w:rFonts w:ascii="Calibri" w:hAnsi="Calibri" w:cs="Calibri"/>
        </w:rPr>
      </w:pPr>
      <w:r w:rsidRPr="00D47C26">
        <w:rPr>
          <w:rFonts w:ascii="Calibri" w:hAnsi="Calibri" w:cs="Calibri"/>
        </w:rPr>
        <w:t xml:space="preserve">Experience in </w:t>
      </w:r>
      <w:r w:rsidRPr="00D47C26">
        <w:rPr>
          <w:rFonts w:ascii="Calibri" w:hAnsi="Calibri" w:cs="Calibri"/>
          <w:b/>
          <w:bCs/>
        </w:rPr>
        <w:t>Database Testing</w:t>
      </w:r>
    </w:p>
    <w:p w:rsidR="004A41E0" w:rsidRPr="00D47C26" w:rsidRDefault="004A41E0">
      <w:pPr>
        <w:numPr>
          <w:ilvl w:val="0"/>
          <w:numId w:val="8"/>
        </w:numPr>
        <w:rPr>
          <w:rFonts w:ascii="Calibri" w:hAnsi="Calibri"/>
        </w:rPr>
      </w:pPr>
      <w:r w:rsidRPr="00D47C26">
        <w:rPr>
          <w:rFonts w:ascii="Calibri" w:hAnsi="Calibri" w:cs="Calibri"/>
        </w:rPr>
        <w:t xml:space="preserve">Having Experience in using </w:t>
      </w:r>
      <w:r w:rsidRPr="00D47C26">
        <w:rPr>
          <w:rFonts w:ascii="Calibri" w:hAnsi="Calibri" w:cs="Calibri"/>
          <w:b/>
          <w:bCs/>
        </w:rPr>
        <w:t xml:space="preserve">Automation (Selenium Web driver) </w:t>
      </w:r>
      <w:r w:rsidRPr="00D47C26">
        <w:rPr>
          <w:rFonts w:ascii="Calibri" w:hAnsi="Calibri" w:cs="Calibri"/>
          <w:bCs/>
        </w:rPr>
        <w:t>to automate this application.</w:t>
      </w:r>
    </w:p>
    <w:p w:rsidR="004A41E0" w:rsidRPr="00D47C26" w:rsidRDefault="004A41E0">
      <w:pPr>
        <w:rPr>
          <w:rFonts w:ascii="Calibri" w:hAnsi="Calibri"/>
        </w:rPr>
      </w:pPr>
    </w:p>
    <w:p w:rsidR="004A41E0" w:rsidRPr="00D47C26" w:rsidRDefault="004A41E0">
      <w:pPr>
        <w:spacing w:after="240"/>
        <w:rPr>
          <w:rFonts w:ascii="Calibri" w:hAnsi="Calibri" w:cs="Calibri"/>
          <w:b/>
        </w:rPr>
      </w:pPr>
      <w:r w:rsidRPr="00D47C26">
        <w:rPr>
          <w:rFonts w:ascii="Calibri" w:hAnsi="Calibri" w:cs="Calibri"/>
          <w:b/>
        </w:rPr>
        <w:t>Project Details: Ezeego1andCNK</w:t>
      </w:r>
      <w:r w:rsidR="006F51D6" w:rsidRPr="00D47C26">
        <w:rPr>
          <w:rFonts w:ascii="Calibri" w:hAnsi="Calibri" w:cs="Calibri"/>
          <w:b/>
        </w:rPr>
        <w:t xml:space="preserve"> Airlines</w:t>
      </w:r>
      <w:r w:rsidRPr="00D47C26">
        <w:rPr>
          <w:rFonts w:ascii="Calibri" w:hAnsi="Calibri" w:cs="Calibri"/>
        </w:rPr>
        <w:br/>
        <w:t>Team Member: 6</w:t>
      </w:r>
      <w:r w:rsidRPr="00D47C26">
        <w:rPr>
          <w:rFonts w:ascii="Calibri" w:hAnsi="Calibri" w:cs="Calibri"/>
        </w:rPr>
        <w:br/>
      </w:r>
      <w:r w:rsidRPr="00D47C26">
        <w:rPr>
          <w:rFonts w:ascii="Calibri" w:hAnsi="Calibri" w:cs="Calibri"/>
        </w:rPr>
        <w:br/>
        <w:t>Description:  Ezeego1 is one of the best Travel site where you can plan every detail of your next vacation, from rental cars, hotels, flights and buses to railway tickets, vacation insurance, and cruises</w:t>
      </w:r>
    </w:p>
    <w:p w:rsidR="004A41E0" w:rsidRPr="00D47C26" w:rsidRDefault="004A41E0">
      <w:pPr>
        <w:spacing w:after="240"/>
        <w:rPr>
          <w:rFonts w:ascii="Calibri" w:hAnsi="Calibri" w:cs="Calibri"/>
        </w:rPr>
      </w:pPr>
      <w:r w:rsidRPr="00D47C26">
        <w:rPr>
          <w:rFonts w:ascii="Calibri" w:hAnsi="Calibri" w:cs="Calibri"/>
          <w:b/>
        </w:rPr>
        <w:t>Responsibilities</w:t>
      </w:r>
    </w:p>
    <w:p w:rsidR="004A41E0" w:rsidRPr="00D47C26" w:rsidRDefault="004A41E0">
      <w:pPr>
        <w:numPr>
          <w:ilvl w:val="0"/>
          <w:numId w:val="15"/>
        </w:numPr>
        <w:rPr>
          <w:rFonts w:ascii="Calibri" w:hAnsi="Calibri" w:cs="Calibri"/>
        </w:rPr>
      </w:pPr>
      <w:r w:rsidRPr="00D47C26">
        <w:rPr>
          <w:rFonts w:ascii="Calibri" w:hAnsi="Calibri" w:cs="Calibri"/>
        </w:rPr>
        <w:t>Web Based Application</w:t>
      </w:r>
    </w:p>
    <w:p w:rsidR="004A41E0" w:rsidRPr="00D47C26" w:rsidRDefault="004A41E0">
      <w:pPr>
        <w:numPr>
          <w:ilvl w:val="0"/>
          <w:numId w:val="15"/>
        </w:numPr>
        <w:rPr>
          <w:rFonts w:ascii="Calibri" w:hAnsi="Calibri" w:cs="Calibri"/>
        </w:rPr>
      </w:pPr>
      <w:r w:rsidRPr="00D47C26">
        <w:rPr>
          <w:rFonts w:ascii="Calibri" w:hAnsi="Calibri" w:cs="Calibri"/>
        </w:rPr>
        <w:t>Creating Test Cases on Test Link</w:t>
      </w:r>
    </w:p>
    <w:p w:rsidR="004A41E0" w:rsidRPr="00D47C26" w:rsidRDefault="004A41E0">
      <w:pPr>
        <w:numPr>
          <w:ilvl w:val="0"/>
          <w:numId w:val="15"/>
        </w:numPr>
        <w:rPr>
          <w:rFonts w:ascii="Calibri" w:hAnsi="Calibri" w:cs="Calibri"/>
        </w:rPr>
      </w:pPr>
      <w:r w:rsidRPr="00D47C26">
        <w:rPr>
          <w:rFonts w:ascii="Calibri" w:hAnsi="Calibri" w:cs="Calibri"/>
        </w:rPr>
        <w:t>Execution of Test Cases</w:t>
      </w:r>
    </w:p>
    <w:p w:rsidR="004A41E0" w:rsidRPr="00D47C26" w:rsidRDefault="004A41E0">
      <w:pPr>
        <w:numPr>
          <w:ilvl w:val="0"/>
          <w:numId w:val="15"/>
        </w:numPr>
        <w:rPr>
          <w:rFonts w:ascii="Calibri" w:hAnsi="Calibri" w:cs="Calibri"/>
        </w:rPr>
      </w:pPr>
      <w:r w:rsidRPr="00D47C26">
        <w:rPr>
          <w:rFonts w:ascii="Calibri" w:hAnsi="Calibri" w:cs="Calibri"/>
        </w:rPr>
        <w:t>Reporting of Defects</w:t>
      </w:r>
    </w:p>
    <w:p w:rsidR="004A41E0" w:rsidRPr="00D47C26" w:rsidRDefault="004A41E0">
      <w:pPr>
        <w:numPr>
          <w:ilvl w:val="0"/>
          <w:numId w:val="15"/>
        </w:numPr>
        <w:rPr>
          <w:rFonts w:ascii="Calibri" w:hAnsi="Calibri" w:cs="Calibri"/>
        </w:rPr>
      </w:pPr>
      <w:r w:rsidRPr="00D47C26">
        <w:rPr>
          <w:rFonts w:ascii="Calibri" w:hAnsi="Calibri" w:cs="Calibri"/>
        </w:rPr>
        <w:t>Description:  Ezeego1 is one of the best Travel site where you can plan every detail of your next vacation, from rental cars, hotels, flights and buses to railway tickets, vacation insurance, and cruises</w:t>
      </w:r>
    </w:p>
    <w:p w:rsidR="004A41E0" w:rsidRPr="00D47C26" w:rsidRDefault="004A41E0">
      <w:pPr>
        <w:numPr>
          <w:ilvl w:val="0"/>
          <w:numId w:val="15"/>
        </w:numPr>
        <w:rPr>
          <w:rFonts w:ascii="Calibri" w:hAnsi="Calibri" w:cs="Calibri"/>
        </w:rPr>
      </w:pPr>
      <w:r w:rsidRPr="00D47C26">
        <w:rPr>
          <w:rFonts w:ascii="Calibri" w:hAnsi="Calibri" w:cs="Calibri"/>
        </w:rPr>
        <w:t>Testing Phases: Functional Testing according to test cases, Bug Verification for the reported bugs, Regression Testing(Impact Testing)</w:t>
      </w:r>
    </w:p>
    <w:p w:rsidR="004A41E0" w:rsidRPr="00D47C26" w:rsidRDefault="004A41E0">
      <w:pPr>
        <w:numPr>
          <w:ilvl w:val="0"/>
          <w:numId w:val="15"/>
        </w:numPr>
        <w:rPr>
          <w:rFonts w:ascii="Calibri" w:hAnsi="Calibri" w:cs="Calibri"/>
          <w:b/>
          <w:bCs/>
        </w:rPr>
      </w:pPr>
      <w:r w:rsidRPr="00D47C26">
        <w:rPr>
          <w:rFonts w:ascii="Calibri" w:hAnsi="Calibri" w:cs="Calibri"/>
        </w:rPr>
        <w:t>Bug Tracking Tool: Red mine</w:t>
      </w: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b/>
          <w:bCs/>
        </w:rPr>
      </w:pPr>
    </w:p>
    <w:p w:rsidR="004A41E0" w:rsidRPr="00D47C26" w:rsidRDefault="004A41E0">
      <w:pPr>
        <w:pStyle w:val="BodyText"/>
        <w:rPr>
          <w:rFonts w:ascii="Calibri" w:hAnsi="Calibri" w:cs="Calibri"/>
        </w:rPr>
      </w:pPr>
      <w:r w:rsidRPr="00D47C26">
        <w:rPr>
          <w:rFonts w:ascii="Calibri" w:hAnsi="Calibri" w:cs="Calibri"/>
          <w:b/>
          <w:bCs/>
        </w:rPr>
        <w:t>Software Testing Skills:</w:t>
      </w:r>
    </w:p>
    <w:p w:rsidR="004A41E0" w:rsidRPr="00D47C26" w:rsidRDefault="004A41E0">
      <w:pPr>
        <w:numPr>
          <w:ilvl w:val="0"/>
          <w:numId w:val="9"/>
        </w:numPr>
        <w:rPr>
          <w:rFonts w:ascii="Calibri" w:hAnsi="Calibri" w:cs="Calibri"/>
        </w:rPr>
      </w:pPr>
      <w:r w:rsidRPr="00D47C26">
        <w:rPr>
          <w:rFonts w:ascii="Calibri" w:hAnsi="Calibri" w:cs="Calibri"/>
        </w:rPr>
        <w:t xml:space="preserve">Experienced in </w:t>
      </w:r>
      <w:r w:rsidRPr="00D47C26">
        <w:rPr>
          <w:rFonts w:ascii="Calibri" w:hAnsi="Calibri" w:cs="Calibri"/>
          <w:b/>
        </w:rPr>
        <w:t>Desktop</w:t>
      </w:r>
      <w:r w:rsidRPr="00D47C26">
        <w:rPr>
          <w:rFonts w:ascii="Calibri" w:hAnsi="Calibri" w:cs="Calibri"/>
        </w:rPr>
        <w:t xml:space="preserve"> and </w:t>
      </w:r>
      <w:r w:rsidRPr="00D47C26">
        <w:rPr>
          <w:rFonts w:ascii="Calibri" w:hAnsi="Calibri" w:cs="Calibri"/>
          <w:b/>
        </w:rPr>
        <w:t>Web Based Application</w:t>
      </w:r>
      <w:r w:rsidRPr="00D47C26">
        <w:rPr>
          <w:rFonts w:ascii="Calibri" w:hAnsi="Calibri" w:cs="Calibri"/>
        </w:rPr>
        <w:t xml:space="preserve"> Testing</w:t>
      </w:r>
    </w:p>
    <w:p w:rsidR="004A41E0" w:rsidRPr="00D47C26" w:rsidRDefault="004A41E0">
      <w:pPr>
        <w:numPr>
          <w:ilvl w:val="0"/>
          <w:numId w:val="9"/>
        </w:numPr>
        <w:rPr>
          <w:rFonts w:ascii="Calibri" w:hAnsi="Calibri" w:cs="Calibri"/>
        </w:rPr>
      </w:pPr>
      <w:r w:rsidRPr="00D47C26">
        <w:rPr>
          <w:rFonts w:ascii="Calibri" w:hAnsi="Calibri" w:cs="Calibri"/>
        </w:rPr>
        <w:t xml:space="preserve">Experience in </w:t>
      </w:r>
      <w:r w:rsidRPr="00D47C26">
        <w:rPr>
          <w:rFonts w:ascii="Calibri" w:hAnsi="Calibri" w:cs="Calibri"/>
          <w:b/>
          <w:bCs/>
        </w:rPr>
        <w:t>Database Testing</w:t>
      </w:r>
    </w:p>
    <w:p w:rsidR="004A41E0" w:rsidRPr="00D47C26" w:rsidRDefault="004A41E0">
      <w:pPr>
        <w:numPr>
          <w:ilvl w:val="0"/>
          <w:numId w:val="9"/>
        </w:numPr>
        <w:rPr>
          <w:rFonts w:ascii="Calibri" w:eastAsia="MS Mincho" w:hAnsi="Calibri" w:cs="Calibri"/>
        </w:rPr>
      </w:pPr>
      <w:r w:rsidRPr="00D47C26">
        <w:rPr>
          <w:rFonts w:ascii="Calibri" w:hAnsi="Calibri" w:cs="Calibri"/>
        </w:rPr>
        <w:t xml:space="preserve">Having Experience in using </w:t>
      </w:r>
      <w:r w:rsidRPr="00D47C26">
        <w:rPr>
          <w:rFonts w:ascii="Calibri" w:hAnsi="Calibri" w:cs="Calibri"/>
          <w:b/>
          <w:bCs/>
        </w:rPr>
        <w:t xml:space="preserve">Automation (Selenium Web driver) </w:t>
      </w:r>
      <w:r w:rsidRPr="00D47C26">
        <w:rPr>
          <w:rFonts w:ascii="Calibri" w:hAnsi="Calibri" w:cs="Calibri"/>
          <w:bCs/>
        </w:rPr>
        <w:t>to automate this application.</w:t>
      </w:r>
    </w:p>
    <w:p w:rsidR="004A41E0" w:rsidRPr="00D47C26" w:rsidRDefault="004A41E0">
      <w:pPr>
        <w:numPr>
          <w:ilvl w:val="0"/>
          <w:numId w:val="9"/>
        </w:numPr>
        <w:rPr>
          <w:rFonts w:ascii="Calibri" w:eastAsia="MS Mincho" w:hAnsi="Calibri" w:cs="Calibri"/>
        </w:rPr>
      </w:pPr>
      <w:r w:rsidRPr="00D47C26">
        <w:rPr>
          <w:rFonts w:ascii="Calibri" w:eastAsia="MS Mincho" w:hAnsi="Calibri" w:cs="Calibri"/>
        </w:rPr>
        <w:t>Experience in working on multiple releases in parallel</w:t>
      </w:r>
    </w:p>
    <w:p w:rsidR="004A41E0" w:rsidRPr="00D47C26" w:rsidRDefault="004A41E0">
      <w:pPr>
        <w:numPr>
          <w:ilvl w:val="0"/>
          <w:numId w:val="9"/>
        </w:numPr>
        <w:rPr>
          <w:rFonts w:ascii="Calibri" w:eastAsia="MS Mincho" w:hAnsi="Calibri" w:cs="Calibri"/>
        </w:rPr>
      </w:pPr>
      <w:r w:rsidRPr="00D47C26">
        <w:rPr>
          <w:rFonts w:ascii="Calibri" w:eastAsia="MS Mincho" w:hAnsi="Calibri" w:cs="Calibri"/>
        </w:rPr>
        <w:t>Knowledge of industry standard Testing tools</w:t>
      </w:r>
    </w:p>
    <w:p w:rsidR="004A41E0" w:rsidRPr="00D47C26" w:rsidRDefault="004A41E0">
      <w:pPr>
        <w:numPr>
          <w:ilvl w:val="0"/>
          <w:numId w:val="9"/>
        </w:numPr>
        <w:rPr>
          <w:rFonts w:ascii="Calibri" w:hAnsi="Calibri" w:cs="Calibri"/>
        </w:rPr>
      </w:pPr>
      <w:r w:rsidRPr="00D47C26">
        <w:rPr>
          <w:rFonts w:ascii="Calibri" w:eastAsia="MS Mincho" w:hAnsi="Calibri" w:cs="Calibri"/>
        </w:rPr>
        <w:t>Thorough knowledge of Testing lifecycle and methodologies</w:t>
      </w:r>
    </w:p>
    <w:p w:rsidR="0086766E" w:rsidRPr="00D47C26" w:rsidRDefault="0086766E">
      <w:pPr>
        <w:spacing w:after="240"/>
        <w:rPr>
          <w:rFonts w:ascii="Calibri" w:hAnsi="Calibri"/>
        </w:rPr>
      </w:pPr>
    </w:p>
    <w:p w:rsidR="009F1066" w:rsidRDefault="009F1066">
      <w:pPr>
        <w:spacing w:after="240"/>
        <w:rPr>
          <w:rFonts w:ascii="Calibri" w:hAnsi="Calibri" w:cs="Calibri"/>
          <w:b/>
        </w:rPr>
      </w:pPr>
    </w:p>
    <w:p w:rsidR="009F1066" w:rsidRDefault="009F1066">
      <w:pPr>
        <w:spacing w:after="240"/>
        <w:rPr>
          <w:rFonts w:ascii="Calibri" w:hAnsi="Calibri" w:cs="Calibri"/>
          <w:b/>
        </w:rPr>
      </w:pPr>
    </w:p>
    <w:p w:rsidR="009F1066" w:rsidRDefault="009F1066">
      <w:pPr>
        <w:spacing w:after="240"/>
        <w:rPr>
          <w:rFonts w:ascii="Calibri" w:hAnsi="Calibri" w:cs="Calibri"/>
          <w:b/>
        </w:rPr>
      </w:pPr>
    </w:p>
    <w:p w:rsidR="009F1066" w:rsidRDefault="009F1066">
      <w:pPr>
        <w:spacing w:after="240"/>
        <w:rPr>
          <w:rFonts w:ascii="Calibri" w:hAnsi="Calibri" w:cs="Calibri"/>
          <w:b/>
        </w:rPr>
      </w:pPr>
    </w:p>
    <w:p w:rsidR="009F1066" w:rsidRDefault="009F1066">
      <w:pPr>
        <w:spacing w:after="240"/>
        <w:rPr>
          <w:rFonts w:ascii="Calibri" w:hAnsi="Calibri" w:cs="Calibri"/>
          <w:b/>
        </w:rPr>
      </w:pPr>
    </w:p>
    <w:p w:rsidR="009F1066" w:rsidRDefault="009F1066">
      <w:pPr>
        <w:spacing w:after="240"/>
        <w:rPr>
          <w:rFonts w:ascii="Calibri" w:hAnsi="Calibri" w:cs="Calibri"/>
          <w:b/>
        </w:rPr>
      </w:pPr>
    </w:p>
    <w:p w:rsidR="004A41E0" w:rsidRPr="00D47C26" w:rsidRDefault="004A41E0">
      <w:pPr>
        <w:spacing w:after="240"/>
        <w:rPr>
          <w:rFonts w:ascii="Calibri" w:hAnsi="Calibri" w:cs="Calibri"/>
        </w:rPr>
      </w:pPr>
      <w:r w:rsidRPr="00D47C26">
        <w:rPr>
          <w:rFonts w:ascii="Calibri" w:hAnsi="Calibri" w:cs="Calibri"/>
          <w:b/>
        </w:rPr>
        <w:t>Personal Details</w:t>
      </w:r>
      <w:r w:rsidRPr="00D47C26">
        <w:rPr>
          <w:rFonts w:ascii="Calibri" w:hAnsi="Calibri" w:cs="Calibri"/>
        </w:rPr>
        <w:t>:</w:t>
      </w:r>
    </w:p>
    <w:p w:rsidR="004A41E0" w:rsidRPr="00D47C26" w:rsidRDefault="004A41E0">
      <w:pPr>
        <w:rPr>
          <w:rFonts w:ascii="Calibri" w:hAnsi="Calibri" w:cs="Calibri"/>
        </w:rPr>
      </w:pPr>
      <w:r w:rsidRPr="00D47C26">
        <w:rPr>
          <w:rFonts w:ascii="Calibri" w:hAnsi="Calibri" w:cs="Calibri"/>
        </w:rPr>
        <w:t>Name                                : Chatterjee Amit</w:t>
      </w:r>
    </w:p>
    <w:p w:rsidR="004A41E0" w:rsidRPr="00D47C26" w:rsidRDefault="004A41E0">
      <w:pPr>
        <w:rPr>
          <w:rFonts w:ascii="Calibri" w:hAnsi="Calibri" w:cs="Calibri"/>
        </w:rPr>
      </w:pPr>
      <w:r w:rsidRPr="00D47C26">
        <w:rPr>
          <w:rFonts w:ascii="Calibri" w:hAnsi="Calibri" w:cs="Calibri"/>
        </w:rPr>
        <w:t xml:space="preserve">Date of Birth             </w:t>
      </w:r>
      <w:r w:rsidRPr="00D47C26">
        <w:rPr>
          <w:rFonts w:ascii="Calibri" w:hAnsi="Calibri" w:cs="Calibri"/>
          <w:lang w:val="en-US"/>
        </w:rPr>
        <w:t xml:space="preserve">      </w:t>
      </w:r>
      <w:r w:rsidRPr="00D47C26">
        <w:rPr>
          <w:rFonts w:ascii="Calibri" w:hAnsi="Calibri" w:cs="Calibri"/>
        </w:rPr>
        <w:t xml:space="preserve"> : 30-08-1988.</w:t>
      </w:r>
    </w:p>
    <w:p w:rsidR="004A41E0" w:rsidRPr="00D47C26" w:rsidRDefault="004A41E0">
      <w:pPr>
        <w:rPr>
          <w:rFonts w:ascii="Calibri" w:hAnsi="Calibri" w:cs="Calibri"/>
        </w:rPr>
      </w:pPr>
      <w:r w:rsidRPr="00D47C26">
        <w:rPr>
          <w:rFonts w:ascii="Calibri" w:hAnsi="Calibri" w:cs="Calibri"/>
        </w:rPr>
        <w:t>Gender                              : Male.</w:t>
      </w:r>
    </w:p>
    <w:p w:rsidR="004A41E0" w:rsidRPr="00D47C26" w:rsidRDefault="004A41E0">
      <w:pPr>
        <w:rPr>
          <w:rFonts w:ascii="Calibri" w:hAnsi="Calibri" w:cs="Calibri"/>
        </w:rPr>
      </w:pPr>
      <w:r w:rsidRPr="00D47C26">
        <w:rPr>
          <w:rFonts w:ascii="Calibri" w:hAnsi="Calibri" w:cs="Calibri"/>
        </w:rPr>
        <w:t xml:space="preserve">Marital Status                 </w:t>
      </w:r>
      <w:r w:rsidRPr="00D47C26">
        <w:rPr>
          <w:rFonts w:ascii="Calibri" w:hAnsi="Calibri" w:cs="Calibri"/>
          <w:lang w:val="en-US"/>
        </w:rPr>
        <w:t xml:space="preserve"> </w:t>
      </w:r>
      <w:r w:rsidRPr="00D47C26">
        <w:rPr>
          <w:rFonts w:ascii="Calibri" w:hAnsi="Calibri" w:cs="Calibri"/>
        </w:rPr>
        <w:t>: Married.</w:t>
      </w:r>
    </w:p>
    <w:p w:rsidR="004A41E0" w:rsidRPr="00D47C26" w:rsidRDefault="004A41E0">
      <w:pPr>
        <w:rPr>
          <w:rFonts w:ascii="Calibri" w:hAnsi="Calibri" w:cs="Calibri"/>
        </w:rPr>
      </w:pPr>
      <w:r w:rsidRPr="00D47C26">
        <w:rPr>
          <w:rFonts w:ascii="Calibri" w:hAnsi="Calibri" w:cs="Calibri"/>
        </w:rPr>
        <w:t xml:space="preserve">Languages Known       </w:t>
      </w:r>
      <w:r w:rsidRPr="00D47C26">
        <w:rPr>
          <w:rFonts w:ascii="Calibri" w:hAnsi="Calibri" w:cs="Calibri"/>
          <w:lang w:val="en-US"/>
        </w:rPr>
        <w:t xml:space="preserve">    </w:t>
      </w:r>
      <w:r w:rsidRPr="00D47C26">
        <w:rPr>
          <w:rFonts w:ascii="Calibri" w:hAnsi="Calibri" w:cs="Calibri"/>
        </w:rPr>
        <w:t>: English, Hindi, and Bengali.</w:t>
      </w:r>
    </w:p>
    <w:p w:rsidR="004A41E0" w:rsidRPr="00D47C26" w:rsidRDefault="004A41E0">
      <w:pPr>
        <w:rPr>
          <w:rFonts w:ascii="Calibri" w:hAnsi="Calibri" w:cs="Calibri"/>
        </w:rPr>
      </w:pPr>
      <w:r w:rsidRPr="00D47C26">
        <w:rPr>
          <w:rFonts w:ascii="Calibri" w:hAnsi="Calibri" w:cs="Calibri"/>
        </w:rPr>
        <w:t xml:space="preserve">Permanent Address       </w:t>
      </w:r>
      <w:r w:rsidRPr="00D47C26">
        <w:rPr>
          <w:rFonts w:ascii="Calibri" w:hAnsi="Calibri" w:cs="Calibri"/>
          <w:lang w:val="en-US"/>
        </w:rPr>
        <w:t xml:space="preserve"> </w:t>
      </w:r>
      <w:r w:rsidRPr="00D47C26">
        <w:rPr>
          <w:rFonts w:ascii="Calibri" w:hAnsi="Calibri" w:cs="Calibri"/>
        </w:rPr>
        <w:t xml:space="preserve">: 39c Block, Sri Ram NAGAR, Kondapur, Botanical Garden.   </w:t>
      </w:r>
    </w:p>
    <w:p w:rsidR="004A41E0" w:rsidRPr="00D47C26" w:rsidRDefault="004A41E0">
      <w:pPr>
        <w:rPr>
          <w:rFonts w:ascii="Calibri" w:hAnsi="Calibri" w:cs="Calibri"/>
        </w:rPr>
      </w:pPr>
      <w:r w:rsidRPr="00D47C26">
        <w:rPr>
          <w:rFonts w:ascii="Calibri" w:hAnsi="Calibri" w:cs="Calibri"/>
        </w:rPr>
        <w:t xml:space="preserve">Nationality                  </w:t>
      </w:r>
      <w:r w:rsidRPr="00D47C26">
        <w:rPr>
          <w:rFonts w:ascii="Calibri" w:hAnsi="Calibri" w:cs="Calibri"/>
          <w:lang w:val="en-US"/>
        </w:rPr>
        <w:t xml:space="preserve">    </w:t>
      </w:r>
      <w:r w:rsidRPr="00D47C26">
        <w:rPr>
          <w:rFonts w:ascii="Calibri" w:hAnsi="Calibri" w:cs="Calibri"/>
        </w:rPr>
        <w:t xml:space="preserve"> : Indian.</w:t>
      </w:r>
    </w:p>
    <w:p w:rsidR="004A41E0" w:rsidRPr="00D47C26" w:rsidRDefault="004A41E0">
      <w:pPr>
        <w:spacing w:after="240"/>
        <w:rPr>
          <w:rFonts w:ascii="Calibri" w:hAnsi="Calibri" w:cs="Calibri"/>
        </w:rPr>
      </w:pPr>
    </w:p>
    <w:p w:rsidR="004A41E0" w:rsidRPr="00D47C26" w:rsidRDefault="004A41E0">
      <w:pPr>
        <w:spacing w:after="240"/>
        <w:rPr>
          <w:rFonts w:ascii="Calibri" w:hAnsi="Calibri" w:cs="Calibri"/>
        </w:rPr>
      </w:pPr>
      <w:r w:rsidRPr="00D47C26">
        <w:rPr>
          <w:rFonts w:ascii="Calibri" w:hAnsi="Calibri" w:cs="Calibri"/>
        </w:rPr>
        <w:t xml:space="preserve">Declaration: I hereby declare that all the above furnished information is authenticated to my knowledge and pertained to changes in the future. </w:t>
      </w:r>
    </w:p>
    <w:p w:rsidR="004A41E0" w:rsidRPr="00D47C26" w:rsidRDefault="004A41E0">
      <w:pPr>
        <w:rPr>
          <w:rFonts w:ascii="Calibri" w:hAnsi="Calibri" w:cs="Calibri"/>
        </w:rPr>
      </w:pPr>
      <w:r w:rsidRPr="00D47C26">
        <w:rPr>
          <w:rFonts w:ascii="Calibri" w:hAnsi="Calibri" w:cs="Calibri"/>
        </w:rPr>
        <w:t>References: As per availability</w:t>
      </w:r>
    </w:p>
    <w:p w:rsidR="004A41E0" w:rsidRPr="00D47C26" w:rsidRDefault="004A41E0">
      <w:pPr>
        <w:spacing w:after="240"/>
        <w:rPr>
          <w:rFonts w:ascii="Calibri" w:hAnsi="Calibri" w:cs="Calibri"/>
        </w:rPr>
      </w:pPr>
      <w:r w:rsidRPr="00D47C26">
        <w:rPr>
          <w:rFonts w:ascii="Calibri" w:hAnsi="Calibri" w:cs="Calibri"/>
        </w:rPr>
        <w:br/>
        <w:t>Date:</w:t>
      </w:r>
    </w:p>
    <w:p w:rsidR="004A41E0" w:rsidRPr="00D47C26" w:rsidRDefault="004A41E0">
      <w:pPr>
        <w:spacing w:after="200"/>
        <w:jc w:val="both"/>
        <w:rPr>
          <w:rFonts w:ascii="Calibri" w:hAnsi="Calibri"/>
        </w:rPr>
      </w:pPr>
      <w:r w:rsidRPr="00D47C26">
        <w:rPr>
          <w:rFonts w:ascii="Calibri" w:hAnsi="Calibri" w:cs="Calibri"/>
        </w:rPr>
        <w:t>Place: Hyderabad                                                                                                                  (A.Chatterjee)</w:t>
      </w:r>
    </w:p>
    <w:sectPr w:rsidR="004A41E0" w:rsidRPr="00D47C26">
      <w:pgSz w:w="12240" w:h="15840" w:orient="landscape"/>
      <w:pgMar w:top="1440" w:right="1800" w:bottom="1440" w:left="180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DA1" w:rsidRDefault="00F67DA1" w:rsidP="00410B20">
      <w:r>
        <w:separator/>
      </w:r>
    </w:p>
  </w:endnote>
  <w:endnote w:type="continuationSeparator" w:id="0">
    <w:p w:rsidR="00F67DA1" w:rsidRDefault="00F67DA1" w:rsidP="0041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Arial Unicode MS"/>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Microsoft YaHei">
    <w:altName w:val="Microsoft YaHei"/>
    <w:panose1 w:val="020B0503020204020204"/>
    <w:charset w:val="86"/>
    <w:family w:val="swiss"/>
    <w:pitch w:val="variable"/>
    <w:sig w:usb0="A0000287" w:usb1="2A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Print">
    <w:altName w:val="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DA1" w:rsidRDefault="00F67DA1" w:rsidP="00410B20">
      <w:r>
        <w:separator/>
      </w:r>
    </w:p>
  </w:footnote>
  <w:footnote w:type="continuationSeparator" w:id="0">
    <w:p w:rsidR="00F67DA1" w:rsidRDefault="00F67DA1" w:rsidP="00410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Times New Roman" w:eastAsia="Times New Roman" w:hAnsi="Times New Roman" w:cs="Times New Roman"/>
      </w:rPr>
    </w:lvl>
    <w:lvl w:ilvl="1">
      <w:start w:val="1"/>
      <w:numFmt w:val="none"/>
      <w:pStyle w:val="Heading2"/>
      <w:suff w:val="nothing"/>
      <w:lvlText w:val=""/>
      <w:lvlJc w:val="left"/>
      <w:pPr>
        <w:tabs>
          <w:tab w:val="num" w:pos="0"/>
        </w:tabs>
        <w:ind w:left="576" w:hanging="576"/>
      </w:pPr>
      <w:rPr>
        <w:rFonts w:ascii="Times New Roman" w:eastAsia="Times New Roman" w:hAnsi="Times New Roman" w:cs="Times New Roman"/>
      </w:rPr>
    </w:lvl>
    <w:lvl w:ilvl="2">
      <w:start w:val="1"/>
      <w:numFmt w:val="none"/>
      <w:pStyle w:val="Heading3"/>
      <w:suff w:val="nothing"/>
      <w:lvlText w:val=""/>
      <w:lvlJc w:val="left"/>
      <w:pPr>
        <w:tabs>
          <w:tab w:val="num" w:pos="0"/>
        </w:tabs>
        <w:ind w:left="720" w:hanging="720"/>
      </w:pPr>
      <w:rPr>
        <w:rFonts w:ascii="Times New Roman" w:eastAsia="Times New Roman" w:hAnsi="Times New Roman" w:cs="Times New Roman"/>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lang w:val="en"/>
      </w:rPr>
    </w:lvl>
    <w:lvl w:ilvl="1">
      <w:start w:val="1"/>
      <w:numFmt w:val="decimal"/>
      <w:lvlText w:val="%2."/>
      <w:lvlJc w:val="left"/>
      <w:pPr>
        <w:tabs>
          <w:tab w:val="num" w:pos="0"/>
        </w:tabs>
        <w:ind w:left="1080" w:hanging="360"/>
      </w:pPr>
      <w:rPr>
        <w:rFonts w:ascii="Times New Roman" w:eastAsia="Times New Roman" w:hAnsi="Times New Roman" w:cs="Times New Roman"/>
      </w:rPr>
    </w:lvl>
    <w:lvl w:ilvl="2">
      <w:start w:val="1"/>
      <w:numFmt w:val="decimal"/>
      <w:lvlText w:val="%3."/>
      <w:lvlJc w:val="left"/>
      <w:pPr>
        <w:tabs>
          <w:tab w:val="num" w:pos="0"/>
        </w:tabs>
        <w:ind w:left="1440" w:hanging="360"/>
      </w:pPr>
      <w:rPr>
        <w:rFonts w:ascii="Times New Roman" w:eastAsia="Times New Roman" w:hAnsi="Times New Roman" w:cs="Times New Roman"/>
      </w:rPr>
    </w:lvl>
    <w:lvl w:ilvl="3">
      <w:start w:val="1"/>
      <w:numFmt w:val="decimal"/>
      <w:lvlText w:val="%4."/>
      <w:lvlJc w:val="left"/>
      <w:pPr>
        <w:tabs>
          <w:tab w:val="num" w:pos="0"/>
        </w:tabs>
        <w:ind w:left="1800" w:hanging="360"/>
      </w:pPr>
      <w:rPr>
        <w:rFonts w:ascii="Times New Roman" w:eastAsia="Times New Roman" w:hAnsi="Times New Roman" w:cs="Times New Roman"/>
      </w:rPr>
    </w:lvl>
    <w:lvl w:ilvl="4">
      <w:start w:val="1"/>
      <w:numFmt w:val="decimal"/>
      <w:lvlText w:val="%5."/>
      <w:lvlJc w:val="left"/>
      <w:pPr>
        <w:tabs>
          <w:tab w:val="num" w:pos="0"/>
        </w:tabs>
        <w:ind w:left="2160" w:hanging="360"/>
      </w:pPr>
      <w:rPr>
        <w:rFonts w:ascii="Times New Roman" w:eastAsia="Times New Roman" w:hAnsi="Times New Roman" w:cs="Times New Roman"/>
      </w:rPr>
    </w:lvl>
    <w:lvl w:ilvl="5">
      <w:start w:val="1"/>
      <w:numFmt w:val="decimal"/>
      <w:lvlText w:val="%6."/>
      <w:lvlJc w:val="left"/>
      <w:pPr>
        <w:tabs>
          <w:tab w:val="num" w:pos="0"/>
        </w:tabs>
        <w:ind w:left="2520" w:hanging="360"/>
      </w:pPr>
      <w:rPr>
        <w:rFonts w:ascii="Times New Roman" w:eastAsia="Times New Roman" w:hAnsi="Times New Roman" w:cs="Times New Roman"/>
      </w:rPr>
    </w:lvl>
    <w:lvl w:ilvl="6">
      <w:start w:val="1"/>
      <w:numFmt w:val="decimal"/>
      <w:lvlText w:val="%7."/>
      <w:lvlJc w:val="left"/>
      <w:pPr>
        <w:tabs>
          <w:tab w:val="num" w:pos="0"/>
        </w:tabs>
        <w:ind w:left="2880" w:hanging="360"/>
      </w:pPr>
      <w:rPr>
        <w:rFonts w:ascii="Times New Roman" w:eastAsia="Times New Roman" w:hAnsi="Times New Roman" w:cs="Times New Roman"/>
      </w:rPr>
    </w:lvl>
    <w:lvl w:ilvl="7">
      <w:start w:val="1"/>
      <w:numFmt w:val="decimal"/>
      <w:lvlText w:val="%8."/>
      <w:lvlJc w:val="left"/>
      <w:pPr>
        <w:tabs>
          <w:tab w:val="num" w:pos="0"/>
        </w:tabs>
        <w:ind w:left="3240" w:hanging="360"/>
      </w:pPr>
      <w:rPr>
        <w:rFonts w:ascii="Times New Roman" w:eastAsia="Times New Roman" w:hAnsi="Times New Roman" w:cs="Times New Roman"/>
      </w:rPr>
    </w:lvl>
    <w:lvl w:ilvl="8">
      <w:start w:val="1"/>
      <w:numFmt w:val="decimal"/>
      <w:lvlText w:val="%9."/>
      <w:lvlJc w:val="left"/>
      <w:pPr>
        <w:tabs>
          <w:tab w:val="num" w:pos="0"/>
        </w:tabs>
        <w:ind w:left="3600" w:hanging="360"/>
      </w:pPr>
      <w:rPr>
        <w:rFonts w:ascii="Times New Roman" w:eastAsia="Times New Roman" w:hAnsi="Times New Roman" w:cs="Times New Roman"/>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color w:val="000000"/>
        <w:sz w:val="22"/>
        <w:szCs w:val="22"/>
        <w:lang w:val="en-US" w:eastAsia="ar-SA" w:bidi="ar-SA"/>
      </w:rPr>
    </w:lvl>
    <w:lvl w:ilvl="1">
      <w:start w:val="1"/>
      <w:numFmt w:val="decimal"/>
      <w:lvlText w:val="%2."/>
      <w:lvlJc w:val="left"/>
      <w:pPr>
        <w:tabs>
          <w:tab w:val="num" w:pos="0"/>
        </w:tabs>
        <w:ind w:left="1080" w:hanging="360"/>
      </w:pPr>
      <w:rPr>
        <w:rFonts w:ascii="Times New Roman" w:eastAsia="Times New Roman" w:hAnsi="Times New Roman" w:cs="Times New Roman"/>
      </w:rPr>
    </w:lvl>
    <w:lvl w:ilvl="2">
      <w:start w:val="1"/>
      <w:numFmt w:val="decimal"/>
      <w:lvlText w:val="%3."/>
      <w:lvlJc w:val="left"/>
      <w:pPr>
        <w:tabs>
          <w:tab w:val="num" w:pos="0"/>
        </w:tabs>
        <w:ind w:left="1440" w:hanging="360"/>
      </w:pPr>
      <w:rPr>
        <w:rFonts w:ascii="Times New Roman" w:eastAsia="Times New Roman" w:hAnsi="Times New Roman" w:cs="Times New Roman"/>
      </w:rPr>
    </w:lvl>
    <w:lvl w:ilvl="3">
      <w:start w:val="1"/>
      <w:numFmt w:val="decimal"/>
      <w:lvlText w:val="%4."/>
      <w:lvlJc w:val="left"/>
      <w:pPr>
        <w:tabs>
          <w:tab w:val="num" w:pos="0"/>
        </w:tabs>
        <w:ind w:left="1800" w:hanging="360"/>
      </w:pPr>
      <w:rPr>
        <w:rFonts w:ascii="Times New Roman" w:eastAsia="Times New Roman" w:hAnsi="Times New Roman" w:cs="Times New Roman"/>
      </w:rPr>
    </w:lvl>
    <w:lvl w:ilvl="4">
      <w:start w:val="1"/>
      <w:numFmt w:val="decimal"/>
      <w:lvlText w:val="%5."/>
      <w:lvlJc w:val="left"/>
      <w:pPr>
        <w:tabs>
          <w:tab w:val="num" w:pos="0"/>
        </w:tabs>
        <w:ind w:left="2160" w:hanging="360"/>
      </w:pPr>
      <w:rPr>
        <w:rFonts w:ascii="Times New Roman" w:eastAsia="Times New Roman" w:hAnsi="Times New Roman" w:cs="Times New Roman"/>
      </w:rPr>
    </w:lvl>
    <w:lvl w:ilvl="5">
      <w:start w:val="1"/>
      <w:numFmt w:val="decimal"/>
      <w:lvlText w:val="%6."/>
      <w:lvlJc w:val="left"/>
      <w:pPr>
        <w:tabs>
          <w:tab w:val="num" w:pos="0"/>
        </w:tabs>
        <w:ind w:left="2520" w:hanging="360"/>
      </w:pPr>
      <w:rPr>
        <w:rFonts w:ascii="Times New Roman" w:eastAsia="Times New Roman" w:hAnsi="Times New Roman" w:cs="Times New Roman"/>
      </w:rPr>
    </w:lvl>
    <w:lvl w:ilvl="6">
      <w:start w:val="1"/>
      <w:numFmt w:val="decimal"/>
      <w:lvlText w:val="%7."/>
      <w:lvlJc w:val="left"/>
      <w:pPr>
        <w:tabs>
          <w:tab w:val="num" w:pos="0"/>
        </w:tabs>
        <w:ind w:left="2880" w:hanging="360"/>
      </w:pPr>
      <w:rPr>
        <w:rFonts w:ascii="Times New Roman" w:eastAsia="Times New Roman" w:hAnsi="Times New Roman" w:cs="Times New Roman"/>
      </w:rPr>
    </w:lvl>
    <w:lvl w:ilvl="7">
      <w:start w:val="1"/>
      <w:numFmt w:val="decimal"/>
      <w:lvlText w:val="%8."/>
      <w:lvlJc w:val="left"/>
      <w:pPr>
        <w:tabs>
          <w:tab w:val="num" w:pos="0"/>
        </w:tabs>
        <w:ind w:left="3240" w:hanging="360"/>
      </w:pPr>
      <w:rPr>
        <w:rFonts w:ascii="Times New Roman" w:eastAsia="Times New Roman" w:hAnsi="Times New Roman" w:cs="Times New Roman"/>
      </w:rPr>
    </w:lvl>
    <w:lvl w:ilvl="8">
      <w:start w:val="1"/>
      <w:numFmt w:val="decimal"/>
      <w:lvlText w:val="%9."/>
      <w:lvlJc w:val="left"/>
      <w:pPr>
        <w:tabs>
          <w:tab w:val="num" w:pos="0"/>
        </w:tabs>
        <w:ind w:left="3600" w:hanging="360"/>
      </w:pPr>
      <w:rPr>
        <w:rFonts w:ascii="Times New Roman" w:eastAsia="Times New Roman" w:hAnsi="Times New Roman" w:cs="Times New Roman"/>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rPr>
        <w:rFonts w:ascii="Times New Roman" w:eastAsia="Times New Roman" w:hAnsi="Times New Roman" w:cs="Times New Roman"/>
      </w:rPr>
    </w:lvl>
    <w:lvl w:ilvl="2">
      <w:start w:val="1"/>
      <w:numFmt w:val="decimal"/>
      <w:lvlText w:val="%3."/>
      <w:lvlJc w:val="left"/>
      <w:pPr>
        <w:tabs>
          <w:tab w:val="num" w:pos="0"/>
        </w:tabs>
        <w:ind w:left="1440" w:hanging="360"/>
      </w:pPr>
      <w:rPr>
        <w:rFonts w:ascii="Times New Roman" w:eastAsia="Times New Roman" w:hAnsi="Times New Roman" w:cs="Times New Roman"/>
      </w:rPr>
    </w:lvl>
    <w:lvl w:ilvl="3">
      <w:start w:val="1"/>
      <w:numFmt w:val="decimal"/>
      <w:lvlText w:val="%4."/>
      <w:lvlJc w:val="left"/>
      <w:pPr>
        <w:tabs>
          <w:tab w:val="num" w:pos="0"/>
        </w:tabs>
        <w:ind w:left="1800" w:hanging="360"/>
      </w:pPr>
      <w:rPr>
        <w:rFonts w:ascii="Times New Roman" w:eastAsia="Times New Roman" w:hAnsi="Times New Roman" w:cs="Times New Roman"/>
      </w:rPr>
    </w:lvl>
    <w:lvl w:ilvl="4">
      <w:start w:val="1"/>
      <w:numFmt w:val="decimal"/>
      <w:lvlText w:val="%5."/>
      <w:lvlJc w:val="left"/>
      <w:pPr>
        <w:tabs>
          <w:tab w:val="num" w:pos="0"/>
        </w:tabs>
        <w:ind w:left="2160" w:hanging="360"/>
      </w:pPr>
      <w:rPr>
        <w:rFonts w:ascii="Times New Roman" w:eastAsia="Times New Roman" w:hAnsi="Times New Roman" w:cs="Times New Roman"/>
      </w:rPr>
    </w:lvl>
    <w:lvl w:ilvl="5">
      <w:start w:val="1"/>
      <w:numFmt w:val="decimal"/>
      <w:lvlText w:val="%6."/>
      <w:lvlJc w:val="left"/>
      <w:pPr>
        <w:tabs>
          <w:tab w:val="num" w:pos="0"/>
        </w:tabs>
        <w:ind w:left="2520" w:hanging="360"/>
      </w:pPr>
      <w:rPr>
        <w:rFonts w:ascii="Times New Roman" w:eastAsia="Times New Roman" w:hAnsi="Times New Roman" w:cs="Times New Roman"/>
      </w:rPr>
    </w:lvl>
    <w:lvl w:ilvl="6">
      <w:start w:val="1"/>
      <w:numFmt w:val="decimal"/>
      <w:lvlText w:val="%7."/>
      <w:lvlJc w:val="left"/>
      <w:pPr>
        <w:tabs>
          <w:tab w:val="num" w:pos="0"/>
        </w:tabs>
        <w:ind w:left="2880" w:hanging="360"/>
      </w:pPr>
      <w:rPr>
        <w:rFonts w:ascii="Times New Roman" w:eastAsia="Times New Roman" w:hAnsi="Times New Roman" w:cs="Times New Roman"/>
      </w:rPr>
    </w:lvl>
    <w:lvl w:ilvl="7">
      <w:start w:val="1"/>
      <w:numFmt w:val="decimal"/>
      <w:lvlText w:val="%8."/>
      <w:lvlJc w:val="left"/>
      <w:pPr>
        <w:tabs>
          <w:tab w:val="num" w:pos="0"/>
        </w:tabs>
        <w:ind w:left="3240" w:hanging="360"/>
      </w:pPr>
      <w:rPr>
        <w:rFonts w:ascii="Times New Roman" w:eastAsia="Times New Roman" w:hAnsi="Times New Roman" w:cs="Times New Roman"/>
      </w:rPr>
    </w:lvl>
    <w:lvl w:ilvl="8">
      <w:start w:val="1"/>
      <w:numFmt w:val="decimal"/>
      <w:lvlText w:val="%9."/>
      <w:lvlJc w:val="left"/>
      <w:pPr>
        <w:tabs>
          <w:tab w:val="num" w:pos="0"/>
        </w:tabs>
        <w:ind w:left="3600" w:hanging="360"/>
      </w:pPr>
      <w:rPr>
        <w:rFonts w:ascii="Times New Roman" w:eastAsia="Times New Roman" w:hAnsi="Times New Roman" w:cs="Times New Roman"/>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rPr>
        <w:rFonts w:ascii="Times New Roman" w:eastAsia="Times New Roman" w:hAnsi="Times New Roman" w:cs="Times New Roman"/>
      </w:rPr>
    </w:lvl>
    <w:lvl w:ilvl="2">
      <w:start w:val="1"/>
      <w:numFmt w:val="decimal"/>
      <w:lvlText w:val="%3."/>
      <w:lvlJc w:val="left"/>
      <w:pPr>
        <w:tabs>
          <w:tab w:val="num" w:pos="0"/>
        </w:tabs>
        <w:ind w:left="1440" w:hanging="360"/>
      </w:pPr>
      <w:rPr>
        <w:rFonts w:ascii="Times New Roman" w:eastAsia="Times New Roman" w:hAnsi="Times New Roman" w:cs="Times New Roman"/>
      </w:rPr>
    </w:lvl>
    <w:lvl w:ilvl="3">
      <w:start w:val="1"/>
      <w:numFmt w:val="decimal"/>
      <w:lvlText w:val="%4."/>
      <w:lvlJc w:val="left"/>
      <w:pPr>
        <w:tabs>
          <w:tab w:val="num" w:pos="0"/>
        </w:tabs>
        <w:ind w:left="1800" w:hanging="360"/>
      </w:pPr>
      <w:rPr>
        <w:rFonts w:ascii="Times New Roman" w:eastAsia="Times New Roman" w:hAnsi="Times New Roman" w:cs="Times New Roman"/>
      </w:rPr>
    </w:lvl>
    <w:lvl w:ilvl="4">
      <w:start w:val="1"/>
      <w:numFmt w:val="decimal"/>
      <w:lvlText w:val="%5."/>
      <w:lvlJc w:val="left"/>
      <w:pPr>
        <w:tabs>
          <w:tab w:val="num" w:pos="0"/>
        </w:tabs>
        <w:ind w:left="2160" w:hanging="360"/>
      </w:pPr>
      <w:rPr>
        <w:rFonts w:ascii="Times New Roman" w:eastAsia="Times New Roman" w:hAnsi="Times New Roman" w:cs="Times New Roman"/>
      </w:rPr>
    </w:lvl>
    <w:lvl w:ilvl="5">
      <w:start w:val="1"/>
      <w:numFmt w:val="decimal"/>
      <w:lvlText w:val="%6."/>
      <w:lvlJc w:val="left"/>
      <w:pPr>
        <w:tabs>
          <w:tab w:val="num" w:pos="0"/>
        </w:tabs>
        <w:ind w:left="2520" w:hanging="360"/>
      </w:pPr>
      <w:rPr>
        <w:rFonts w:ascii="Times New Roman" w:eastAsia="Times New Roman" w:hAnsi="Times New Roman" w:cs="Times New Roman"/>
      </w:rPr>
    </w:lvl>
    <w:lvl w:ilvl="6">
      <w:start w:val="1"/>
      <w:numFmt w:val="decimal"/>
      <w:lvlText w:val="%7."/>
      <w:lvlJc w:val="left"/>
      <w:pPr>
        <w:tabs>
          <w:tab w:val="num" w:pos="0"/>
        </w:tabs>
        <w:ind w:left="2880" w:hanging="360"/>
      </w:pPr>
      <w:rPr>
        <w:rFonts w:ascii="Times New Roman" w:eastAsia="Times New Roman" w:hAnsi="Times New Roman" w:cs="Times New Roman"/>
      </w:rPr>
    </w:lvl>
    <w:lvl w:ilvl="7">
      <w:start w:val="1"/>
      <w:numFmt w:val="decimal"/>
      <w:lvlText w:val="%8."/>
      <w:lvlJc w:val="left"/>
      <w:pPr>
        <w:tabs>
          <w:tab w:val="num" w:pos="0"/>
        </w:tabs>
        <w:ind w:left="3240" w:hanging="360"/>
      </w:pPr>
      <w:rPr>
        <w:rFonts w:ascii="Times New Roman" w:eastAsia="Times New Roman" w:hAnsi="Times New Roman" w:cs="Times New Roman"/>
      </w:rPr>
    </w:lvl>
    <w:lvl w:ilvl="8">
      <w:start w:val="1"/>
      <w:numFmt w:val="decimal"/>
      <w:lvlText w:val="%9."/>
      <w:lvlJc w:val="left"/>
      <w:pPr>
        <w:tabs>
          <w:tab w:val="num" w:pos="0"/>
        </w:tabs>
        <w:ind w:left="3600" w:hanging="360"/>
      </w:pPr>
      <w:rPr>
        <w:rFonts w:ascii="Times New Roman" w:eastAsia="Times New Roman" w:hAnsi="Times New Roman"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lang w:val="en"/>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color w:val="000000"/>
        <w:sz w:val="22"/>
        <w:szCs w:val="22"/>
        <w:lang w:val="en"/>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lang w:val="e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color w:val="000000"/>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color w:val="000000"/>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hint="default"/>
        <w:lang w:val="en"/>
      </w:rPr>
    </w:lvl>
  </w:abstractNum>
  <w:abstractNum w:abstractNumId="14"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hint="default"/>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20" w:hanging="360"/>
      </w:pPr>
      <w:rPr>
        <w:rFonts w:ascii="Symbol" w:hAnsi="Symbol" w:cs="Symbol" w:hint="default"/>
        <w:color w:val="000000"/>
        <w:lang w:val="en-US"/>
      </w:rPr>
    </w:lvl>
  </w:abstractNum>
  <w:abstractNum w:abstractNumId="16" w15:restartNumberingAfterBreak="0">
    <w:nsid w:val="7F203DB0"/>
    <w:multiLevelType w:val="multilevel"/>
    <w:tmpl w:val="820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61"/>
    <w:rsid w:val="0002184C"/>
    <w:rsid w:val="000A6010"/>
    <w:rsid w:val="000B2A19"/>
    <w:rsid w:val="000C0EF3"/>
    <w:rsid w:val="000C63A3"/>
    <w:rsid w:val="000D2CD0"/>
    <w:rsid w:val="0016123C"/>
    <w:rsid w:val="001622AF"/>
    <w:rsid w:val="0018489F"/>
    <w:rsid w:val="001B724D"/>
    <w:rsid w:val="002140A9"/>
    <w:rsid w:val="0027179A"/>
    <w:rsid w:val="002E052F"/>
    <w:rsid w:val="002F6560"/>
    <w:rsid w:val="003327DF"/>
    <w:rsid w:val="00373C99"/>
    <w:rsid w:val="00382C07"/>
    <w:rsid w:val="003B39A7"/>
    <w:rsid w:val="003B582B"/>
    <w:rsid w:val="003B7D1E"/>
    <w:rsid w:val="00410B20"/>
    <w:rsid w:val="00470209"/>
    <w:rsid w:val="004A41E0"/>
    <w:rsid w:val="004D219A"/>
    <w:rsid w:val="004F2D61"/>
    <w:rsid w:val="005067DB"/>
    <w:rsid w:val="00565F35"/>
    <w:rsid w:val="005A35A2"/>
    <w:rsid w:val="005D324D"/>
    <w:rsid w:val="005E4445"/>
    <w:rsid w:val="006476AB"/>
    <w:rsid w:val="006D6AFC"/>
    <w:rsid w:val="006F51D6"/>
    <w:rsid w:val="006F71BD"/>
    <w:rsid w:val="0074429E"/>
    <w:rsid w:val="00794AB3"/>
    <w:rsid w:val="007C35D1"/>
    <w:rsid w:val="007F6C71"/>
    <w:rsid w:val="0086766E"/>
    <w:rsid w:val="008862F3"/>
    <w:rsid w:val="00956E9B"/>
    <w:rsid w:val="009F1066"/>
    <w:rsid w:val="00A6647C"/>
    <w:rsid w:val="00A80813"/>
    <w:rsid w:val="00AC448D"/>
    <w:rsid w:val="00AC60E1"/>
    <w:rsid w:val="00AE375D"/>
    <w:rsid w:val="00AF0DF6"/>
    <w:rsid w:val="00B82216"/>
    <w:rsid w:val="00BB6B1D"/>
    <w:rsid w:val="00BD48D5"/>
    <w:rsid w:val="00C11B99"/>
    <w:rsid w:val="00C306DE"/>
    <w:rsid w:val="00C344F6"/>
    <w:rsid w:val="00C57487"/>
    <w:rsid w:val="00C578AA"/>
    <w:rsid w:val="00C72AE0"/>
    <w:rsid w:val="00CF367A"/>
    <w:rsid w:val="00D16ED4"/>
    <w:rsid w:val="00D1759F"/>
    <w:rsid w:val="00D47C26"/>
    <w:rsid w:val="00D73EAE"/>
    <w:rsid w:val="00D9583F"/>
    <w:rsid w:val="00DB1CDA"/>
    <w:rsid w:val="00E51E17"/>
    <w:rsid w:val="00E57545"/>
    <w:rsid w:val="00E84A6D"/>
    <w:rsid w:val="00EA127E"/>
    <w:rsid w:val="00F00F10"/>
    <w:rsid w:val="00F67DA1"/>
    <w:rsid w:val="00F824E8"/>
    <w:rsid w:val="00F92FB9"/>
    <w:rsid w:val="00FC083A"/>
    <w:rsid w:val="00FC6327"/>
    <w:rsid w:val="00FC7267"/>
    <w:rsid w:val="00FD4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B69E92"/>
  <w15:chartTrackingRefBased/>
  <w15:docId w15:val="{B5935DEE-D1C4-0D44-B63B-FCAD599D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lang w:eastAsia="hi-IN" w:bidi="hi-IN"/>
    </w:rPr>
  </w:style>
  <w:style w:type="paragraph" w:styleId="Heading1">
    <w:name w:val="heading 1"/>
    <w:basedOn w:val="Heading"/>
    <w:next w:val="BodyText"/>
    <w:qFormat/>
    <w:pPr>
      <w:numPr>
        <w:numId w:val="1"/>
      </w:numPr>
      <w:tabs>
        <w:tab w:val="left" w:pos="0"/>
      </w:tabs>
      <w:outlineLvl w:val="0"/>
    </w:pPr>
    <w:rPr>
      <w:rFonts w:ascii="Times New Roman" w:eastAsia="Times New Roman" w:hAnsi="Times New Roman" w:cs="Times New Roman"/>
      <w:b/>
      <w:bCs/>
      <w:sz w:val="32"/>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ascii="Arial" w:eastAsia="Times New Roman" w:hAnsi="Arial" w:cs="Arial"/>
      <w:b/>
      <w:bCs/>
      <w:i/>
      <w:iCs/>
      <w:sz w:val="28"/>
      <w:szCs w:val="28"/>
    </w:rPr>
  </w:style>
  <w:style w:type="paragraph" w:styleId="Heading3">
    <w:name w:val="heading 3"/>
    <w:basedOn w:val="Heading"/>
    <w:next w:val="BodyText"/>
    <w:qFormat/>
    <w:pPr>
      <w:numPr>
        <w:ilvl w:val="2"/>
        <w:numId w:val="1"/>
      </w:numPr>
      <w:spacing w:before="140"/>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3">
    <w:name w:val="WW8Num1z3"/>
    <w:rPr>
      <w:rFonts w:ascii="Times New Roman" w:eastAsia="Times New Roman" w:hAnsi="Times New Roman" w:cs="Times New Roman"/>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Symbol" w:eastAsia="Times New Roman" w:hAnsi="Symbol" w:cs="Symbol" w:hint="default"/>
      <w:color w:val="000000"/>
      <w:sz w:val="22"/>
      <w:szCs w:val="22"/>
      <w:shd w:val="clear" w:color="auto" w:fill="FFFFFF"/>
      <w:lang w:val="en"/>
    </w:rPr>
  </w:style>
  <w:style w:type="character" w:customStyle="1" w:styleId="WW8Num2z1">
    <w:name w:val="WW8Num2z1"/>
    <w:rPr>
      <w:rFonts w:ascii="Times New Roman" w:eastAsia="Times New Roman" w:hAnsi="Times New Roman" w:cs="Times New Roman"/>
    </w:rPr>
  </w:style>
  <w:style w:type="character" w:customStyle="1" w:styleId="WW8Num3z0">
    <w:name w:val="WW8Num3z0"/>
    <w:rPr>
      <w:rFonts w:ascii="Symbol" w:eastAsia="Times New Roman" w:hAnsi="Symbol" w:cs="Symbol"/>
      <w:color w:val="000000"/>
      <w:sz w:val="22"/>
      <w:szCs w:val="22"/>
      <w:lang w:val="en-US" w:eastAsia="ar-SA" w:bidi="ar-SA"/>
    </w:rPr>
  </w:style>
  <w:style w:type="character" w:customStyle="1" w:styleId="WW8Num3z1">
    <w:name w:val="WW8Num3z1"/>
    <w:rPr>
      <w:rFonts w:ascii="Times New Roman" w:eastAsia="Times New Roman" w:hAnsi="Times New Roman" w:cs="Times New Roman"/>
    </w:rPr>
  </w:style>
  <w:style w:type="character" w:customStyle="1" w:styleId="WW8Num4z0">
    <w:name w:val="WW8Num4z0"/>
    <w:rPr>
      <w:rFonts w:ascii="Symbol" w:eastAsia="Times New Roman" w:hAnsi="Symbol" w:cs="Symbol"/>
    </w:rPr>
  </w:style>
  <w:style w:type="character" w:customStyle="1" w:styleId="WW8Num4z1">
    <w:name w:val="WW8Num4z1"/>
    <w:rPr>
      <w:rFonts w:ascii="Times New Roman" w:eastAsia="Times New Roman" w:hAnsi="Times New Roman" w:cs="Times New Roman"/>
    </w:rPr>
  </w:style>
  <w:style w:type="character" w:customStyle="1" w:styleId="WW8Num5z0">
    <w:name w:val="WW8Num5z0"/>
    <w:rPr>
      <w:rFonts w:ascii="Symbol" w:eastAsia="Times New Roman" w:hAnsi="Symbol" w:cs="Symbol"/>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Symbol" w:eastAsia="Times New Roman" w:hAnsi="Symbol" w:cs="Symbol"/>
      <w:lang w:val="en"/>
    </w:rPr>
  </w:style>
  <w:style w:type="character" w:customStyle="1" w:styleId="WW8Num7z0">
    <w:name w:val="WW8Num7z0"/>
    <w:rPr>
      <w:rFonts w:ascii="Symbol" w:eastAsia="Times New Roman" w:hAnsi="Symbol" w:cs="Symbol"/>
      <w:color w:val="000000"/>
      <w:sz w:val="22"/>
      <w:szCs w:val="22"/>
      <w:lang w:val="en"/>
    </w:rPr>
  </w:style>
  <w:style w:type="character" w:customStyle="1" w:styleId="WW8Num8z0">
    <w:name w:val="WW8Num8z0"/>
    <w:rPr>
      <w:rFonts w:ascii="Symbol" w:eastAsia="Times New Roman" w:hAnsi="Symbol" w:cs="Symbol"/>
      <w:lang w:val="en"/>
    </w:rPr>
  </w:style>
  <w:style w:type="character" w:customStyle="1" w:styleId="WW8Num9z0">
    <w:name w:val="WW8Num9z0"/>
    <w:rPr>
      <w:rFonts w:ascii="Symbol" w:eastAsia="Times New Roman" w:hAnsi="Symbol" w:cs="Symbol"/>
      <w:color w:val="000000"/>
    </w:rPr>
  </w:style>
  <w:style w:type="character" w:customStyle="1" w:styleId="WW8Num10z0">
    <w:name w:val="WW8Num10z0"/>
    <w:rPr>
      <w:rFonts w:ascii="Symbol" w:eastAsia="Times New Roman" w:hAnsi="Symbol" w:cs="Symbol"/>
    </w:rPr>
  </w:style>
  <w:style w:type="character" w:customStyle="1" w:styleId="WW8Num11z0">
    <w:name w:val="WW8Num11z0"/>
    <w:rPr>
      <w:rFonts w:ascii="Symbol" w:eastAsia="Times New Roman" w:hAnsi="Symbol" w:cs="Symbol"/>
    </w:rPr>
  </w:style>
  <w:style w:type="character" w:customStyle="1" w:styleId="WW8Num12z0">
    <w:name w:val="WW8Num12z0"/>
    <w:rPr>
      <w:rFonts w:ascii="Symbol" w:eastAsia="Times New Roman" w:hAnsi="Symbol" w:cs="Symbol"/>
      <w:color w:val="000000"/>
    </w:rPr>
  </w:style>
  <w:style w:type="character" w:customStyle="1" w:styleId="WW8Num13z0">
    <w:name w:val="WW8Num13z0"/>
    <w:rPr>
      <w:rFonts w:ascii="Symbol" w:eastAsia="Times New Roman" w:hAnsi="Symbol" w:cs="Symbol"/>
    </w:rPr>
  </w:style>
  <w:style w:type="character" w:customStyle="1" w:styleId="WW8Num14z0">
    <w:name w:val="WW8Num14z0"/>
    <w:rPr>
      <w:rFonts w:ascii="Symbol" w:hAnsi="Symbol" w:cs="Symbol" w:hint="default"/>
      <w:lang w:val="en"/>
    </w:rPr>
  </w:style>
  <w:style w:type="character" w:customStyle="1" w:styleId="WW8Num15z0">
    <w:name w:val="WW8Num15z0"/>
    <w:rPr>
      <w:rFonts w:ascii="Symbol" w:hAnsi="Symbol" w:cs="Symbol" w:hint="default"/>
    </w:rPr>
  </w:style>
  <w:style w:type="character" w:customStyle="1" w:styleId="WW8Num16z0">
    <w:name w:val="WW8Num16z0"/>
    <w:rPr>
      <w:rFonts w:ascii="Symbol" w:eastAsia="MS Mincho" w:hAnsi="Symbol" w:cs="Symbol" w:hint="default"/>
      <w:color w:val="000000"/>
      <w:lang w:val="en-US"/>
    </w:rPr>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Times New Roman" w:eastAsia="Times New Roman" w:hAnsi="Times New Roman" w:cs="Times New Roman"/>
    </w:rPr>
  </w:style>
  <w:style w:type="character" w:customStyle="1" w:styleId="WW8Num2z2">
    <w:name w:val="WW8Num2z2"/>
    <w:rPr>
      <w:rFonts w:ascii="Times New Roman" w:eastAsia="Times New Roman" w:hAnsi="Times New Roman" w:cs="Times New Roman"/>
    </w:rPr>
  </w:style>
  <w:style w:type="character" w:customStyle="1" w:styleId="WW8Num2z3">
    <w:name w:val="WW8Num2z3"/>
    <w:rPr>
      <w:rFonts w:ascii="Times New Roman" w:eastAsia="Times New Roman" w:hAnsi="Times New Roman" w:cs="Times New Roman"/>
    </w:rPr>
  </w:style>
  <w:style w:type="character" w:customStyle="1" w:styleId="WW8Num2z4">
    <w:name w:val="WW8Num2z4"/>
    <w:rPr>
      <w:rFonts w:ascii="Times New Roman" w:eastAsia="Times New Roman" w:hAnsi="Times New Roman" w:cs="Times New Roman"/>
    </w:rPr>
  </w:style>
  <w:style w:type="character" w:customStyle="1" w:styleId="WW8Num2z5">
    <w:name w:val="WW8Num2z5"/>
    <w:rPr>
      <w:rFonts w:ascii="Times New Roman" w:eastAsia="Times New Roman" w:hAnsi="Times New Roman" w:cs="Times New Roman"/>
    </w:rPr>
  </w:style>
  <w:style w:type="character" w:customStyle="1" w:styleId="WW8Num2z6">
    <w:name w:val="WW8Num2z6"/>
    <w:rPr>
      <w:rFonts w:ascii="Times New Roman" w:eastAsia="Times New Roman" w:hAnsi="Times New Roman" w:cs="Times New Roman"/>
    </w:rPr>
  </w:style>
  <w:style w:type="character" w:customStyle="1" w:styleId="WW8Num2z7">
    <w:name w:val="WW8Num2z7"/>
    <w:rPr>
      <w:rFonts w:ascii="Times New Roman" w:eastAsia="Times New Roman" w:hAnsi="Times New Roman" w:cs="Times New Roman"/>
    </w:rPr>
  </w:style>
  <w:style w:type="character" w:customStyle="1" w:styleId="WW8Num2z8">
    <w:name w:val="WW8Num2z8"/>
    <w:rPr>
      <w:rFonts w:ascii="Times New Roman" w:eastAsia="Times New Roman" w:hAnsi="Times New Roman" w:cs="Times New Roman"/>
    </w:rPr>
  </w:style>
  <w:style w:type="character" w:customStyle="1" w:styleId="WW8Num3z2">
    <w:name w:val="WW8Num3z2"/>
    <w:rPr>
      <w:rFonts w:ascii="Times New Roman" w:eastAsia="Times New Roman" w:hAnsi="Times New Roman" w:cs="Times New Roman"/>
    </w:rPr>
  </w:style>
  <w:style w:type="character" w:customStyle="1" w:styleId="WW8Num3z3">
    <w:name w:val="WW8Num3z3"/>
    <w:rPr>
      <w:rFonts w:ascii="Times New Roman" w:eastAsia="Times New Roman" w:hAnsi="Times New Roman" w:cs="Times New Roman"/>
    </w:rPr>
  </w:style>
  <w:style w:type="character" w:customStyle="1" w:styleId="WW8Num3z4">
    <w:name w:val="WW8Num3z4"/>
    <w:rPr>
      <w:rFonts w:ascii="Times New Roman" w:eastAsia="Times New Roman" w:hAnsi="Times New Roman" w:cs="Times New Roman"/>
    </w:rPr>
  </w:style>
  <w:style w:type="character" w:customStyle="1" w:styleId="WW8Num3z5">
    <w:name w:val="WW8Num3z5"/>
    <w:rPr>
      <w:rFonts w:ascii="Times New Roman" w:eastAsia="Times New Roman" w:hAnsi="Times New Roman" w:cs="Times New Roman"/>
    </w:rPr>
  </w:style>
  <w:style w:type="character" w:customStyle="1" w:styleId="WW8Num3z6">
    <w:name w:val="WW8Num3z6"/>
    <w:rPr>
      <w:rFonts w:ascii="Times New Roman" w:eastAsia="Times New Roman" w:hAnsi="Times New Roman" w:cs="Times New Roman"/>
    </w:rPr>
  </w:style>
  <w:style w:type="character" w:customStyle="1" w:styleId="WW8Num3z7">
    <w:name w:val="WW8Num3z7"/>
    <w:rPr>
      <w:rFonts w:ascii="Times New Roman" w:eastAsia="Times New Roman" w:hAnsi="Times New Roman" w:cs="Times New Roman"/>
    </w:rPr>
  </w:style>
  <w:style w:type="character" w:customStyle="1" w:styleId="WW8Num3z8">
    <w:name w:val="WW8Num3z8"/>
    <w:rPr>
      <w:rFonts w:ascii="Times New Roman" w:eastAsia="Times New Roman" w:hAnsi="Times New Roman" w:cs="Times New Roman"/>
    </w:rPr>
  </w:style>
  <w:style w:type="character" w:customStyle="1" w:styleId="WW8Num4z2">
    <w:name w:val="WW8Num4z2"/>
    <w:rPr>
      <w:rFonts w:ascii="Times New Roman" w:eastAsia="Times New Roman" w:hAnsi="Times New Roman" w:cs="Times New Roman"/>
    </w:rPr>
  </w:style>
  <w:style w:type="character" w:customStyle="1" w:styleId="WW8Num4z3">
    <w:name w:val="WW8Num4z3"/>
    <w:rPr>
      <w:rFonts w:ascii="Times New Roman" w:eastAsia="Times New Roman" w:hAnsi="Times New Roman" w:cs="Times New Roman"/>
    </w:rPr>
  </w:style>
  <w:style w:type="character" w:customStyle="1" w:styleId="WW8Num4z4">
    <w:name w:val="WW8Num4z4"/>
    <w:rPr>
      <w:rFonts w:ascii="Times New Roman" w:eastAsia="Times New Roman" w:hAnsi="Times New Roman" w:cs="Times New Roman"/>
    </w:rPr>
  </w:style>
  <w:style w:type="character" w:customStyle="1" w:styleId="WW8Num4z5">
    <w:name w:val="WW8Num4z5"/>
    <w:rPr>
      <w:rFonts w:ascii="Times New Roman" w:eastAsia="Times New Roman" w:hAnsi="Times New Roman" w:cs="Times New Roman"/>
    </w:rPr>
  </w:style>
  <w:style w:type="character" w:customStyle="1" w:styleId="WW8Num4z6">
    <w:name w:val="WW8Num4z6"/>
    <w:rPr>
      <w:rFonts w:ascii="Times New Roman" w:eastAsia="Times New Roman" w:hAnsi="Times New Roman" w:cs="Times New Roman"/>
    </w:rPr>
  </w:style>
  <w:style w:type="character" w:customStyle="1" w:styleId="WW8Num4z7">
    <w:name w:val="WW8Num4z7"/>
    <w:rPr>
      <w:rFonts w:ascii="Times New Roman" w:eastAsia="Times New Roman" w:hAnsi="Times New Roman" w:cs="Times New Roman"/>
    </w:rPr>
  </w:style>
  <w:style w:type="character" w:customStyle="1" w:styleId="WW8Num4z8">
    <w:name w:val="WW8Num4z8"/>
    <w:rPr>
      <w:rFonts w:ascii="Times New Roman" w:eastAsia="Times New Roman" w:hAnsi="Times New Roman" w:cs="Times New Roman"/>
    </w:rPr>
  </w:style>
  <w:style w:type="character" w:customStyle="1" w:styleId="WW8Num5z2">
    <w:name w:val="WW8Num5z2"/>
    <w:rPr>
      <w:rFonts w:ascii="Times New Roman" w:eastAsia="Times New Roman" w:hAnsi="Times New Roman" w:cs="Times New Roman"/>
    </w:rPr>
  </w:style>
  <w:style w:type="character" w:customStyle="1" w:styleId="WW8Num5z3">
    <w:name w:val="WW8Num5z3"/>
    <w:rPr>
      <w:rFonts w:ascii="Times New Roman" w:eastAsia="Times New Roman" w:hAnsi="Times New Roman" w:cs="Times New Roman"/>
    </w:rPr>
  </w:style>
  <w:style w:type="character" w:customStyle="1" w:styleId="WW8Num5z4">
    <w:name w:val="WW8Num5z4"/>
    <w:rPr>
      <w:rFonts w:ascii="Times New Roman" w:eastAsia="Times New Roman" w:hAnsi="Times New Roman" w:cs="Times New Roman"/>
    </w:rPr>
  </w:style>
  <w:style w:type="character" w:customStyle="1" w:styleId="WW8Num5z5">
    <w:name w:val="WW8Num5z5"/>
    <w:rPr>
      <w:rFonts w:ascii="Times New Roman" w:eastAsia="Times New Roman" w:hAnsi="Times New Roman" w:cs="Times New Roman"/>
    </w:rPr>
  </w:style>
  <w:style w:type="character" w:customStyle="1" w:styleId="WW8Num5z6">
    <w:name w:val="WW8Num5z6"/>
    <w:rPr>
      <w:rFonts w:ascii="Times New Roman" w:eastAsia="Times New Roman" w:hAnsi="Times New Roman" w:cs="Times New Roman"/>
    </w:rPr>
  </w:style>
  <w:style w:type="character" w:customStyle="1" w:styleId="WW8Num5z7">
    <w:name w:val="WW8Num5z7"/>
    <w:rPr>
      <w:rFonts w:ascii="Times New Roman" w:eastAsia="Times New Roman" w:hAnsi="Times New Roman" w:cs="Times New Roman"/>
    </w:rPr>
  </w:style>
  <w:style w:type="character" w:customStyle="1" w:styleId="WW8Num5z8">
    <w:name w:val="WW8Num5z8"/>
    <w:rPr>
      <w:rFonts w:ascii="Times New Roman" w:eastAsia="Times New Roman" w:hAnsi="Times New Roman" w:cs="Times New Roman"/>
    </w:rPr>
  </w:style>
  <w:style w:type="character" w:customStyle="1" w:styleId="WW8Num6z1">
    <w:name w:val="WW8Num6z1"/>
    <w:rPr>
      <w:rFonts w:ascii="Times New Roman" w:eastAsia="Times New Roman" w:hAnsi="Times New Roman" w:cs="Times New Roman"/>
    </w:rPr>
  </w:style>
  <w:style w:type="character" w:customStyle="1" w:styleId="WW8Num6z2">
    <w:name w:val="WW8Num6z2"/>
    <w:rPr>
      <w:rFonts w:ascii="Times New Roman" w:eastAsia="Times New Roman" w:hAnsi="Times New Roman" w:cs="Times New Roman"/>
    </w:rPr>
  </w:style>
  <w:style w:type="character" w:customStyle="1" w:styleId="WW8Num6z3">
    <w:name w:val="WW8Num6z3"/>
    <w:rPr>
      <w:rFonts w:ascii="Times New Roman" w:eastAsia="Times New Roman" w:hAnsi="Times New Roman" w:cs="Times New Roman"/>
    </w:rPr>
  </w:style>
  <w:style w:type="character" w:customStyle="1" w:styleId="WW8Num6z4">
    <w:name w:val="WW8Num6z4"/>
    <w:rPr>
      <w:rFonts w:ascii="Times New Roman" w:eastAsia="Times New Roman" w:hAnsi="Times New Roman" w:cs="Times New Roman"/>
    </w:rPr>
  </w:style>
  <w:style w:type="character" w:customStyle="1" w:styleId="WW8Num6z5">
    <w:name w:val="WW8Num6z5"/>
    <w:rPr>
      <w:rFonts w:ascii="Times New Roman" w:eastAsia="Times New Roman" w:hAnsi="Times New Roman" w:cs="Times New Roman"/>
    </w:rPr>
  </w:style>
  <w:style w:type="character" w:customStyle="1" w:styleId="WW8Num6z6">
    <w:name w:val="WW8Num6z6"/>
    <w:rPr>
      <w:rFonts w:ascii="Times New Roman" w:eastAsia="Times New Roman" w:hAnsi="Times New Roman" w:cs="Times New Roman"/>
    </w:rPr>
  </w:style>
  <w:style w:type="character" w:customStyle="1" w:styleId="WW8Num6z7">
    <w:name w:val="WW8Num6z7"/>
    <w:rPr>
      <w:rFonts w:ascii="Times New Roman" w:eastAsia="Times New Roman" w:hAnsi="Times New Roman" w:cs="Times New Roman"/>
    </w:rPr>
  </w:style>
  <w:style w:type="character" w:customStyle="1" w:styleId="WW8Num6z8">
    <w:name w:val="WW8Num6z8"/>
    <w:rPr>
      <w:rFonts w:ascii="Times New Roman" w:eastAsia="Times New Roman" w:hAnsi="Times New Roman" w:cs="Times New Roman"/>
    </w:rPr>
  </w:style>
  <w:style w:type="character" w:customStyle="1" w:styleId="WW8Num8z1">
    <w:name w:val="WW8Num8z1"/>
    <w:rPr>
      <w:rFonts w:ascii="OpenSymbol" w:eastAsia="Times New Roman" w:hAnsi="OpenSymbol" w:cs="OpenSymbol"/>
      <w:sz w:val="44"/>
      <w:szCs w:val="44"/>
    </w:rPr>
  </w:style>
  <w:style w:type="character" w:customStyle="1" w:styleId="WW8Num8z2">
    <w:name w:val="WW8Num8z2"/>
    <w:rPr>
      <w:rFonts w:ascii="Wingdings" w:hAnsi="Wingdings" w:cs="Wingdings" w:hint="default"/>
    </w:rPr>
  </w:style>
  <w:style w:type="character" w:customStyle="1" w:styleId="WW8Num9z1">
    <w:name w:val="WW8Num9z1"/>
    <w:rPr>
      <w:rFonts w:ascii="OpenSymbol" w:eastAsia="Times New Roman" w:hAnsi="OpenSymbol" w:cs="OpenSymbol"/>
      <w:sz w:val="44"/>
      <w:szCs w:val="44"/>
    </w:rPr>
  </w:style>
  <w:style w:type="character" w:customStyle="1" w:styleId="WW8Num9z2">
    <w:name w:val="WW8Num9z2"/>
    <w:rPr>
      <w:rFonts w:ascii="Wingdings" w:hAnsi="Wingdings" w:cs="Wingdings" w:hint="default"/>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Wingding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color w:val="000000"/>
      <w:shd w:val="clear" w:color="auto" w:fill="FFFFFF"/>
      <w:lang w:val="en"/>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eastAsia="MS Mincho" w:hAnsi="Symbol" w:cs="Symbol" w:hint="default"/>
      <w:color w:val="000000"/>
      <w:lang w:val="en-US" w:eastAsia="ar-SA" w:bidi="ar-SA"/>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Bullets">
    <w:name w:val="Bullets"/>
    <w:rPr>
      <w:rFonts w:ascii="OpenSymbol" w:eastAsia="OpenSymbol" w:hAnsi="OpenSymbol" w:cs="OpenSymbol"/>
      <w:sz w:val="44"/>
      <w:szCs w:val="44"/>
    </w:rPr>
  </w:style>
  <w:style w:type="character" w:customStyle="1" w:styleId="FooterCharChar">
    <w:name w:val="Footer Char Char"/>
    <w:rPr>
      <w:rFonts w:ascii="Times New Roman" w:eastAsia="SimSun" w:hAnsi="Times New Roman" w:cs="Mangal"/>
      <w:kern w:val="1"/>
      <w:sz w:val="24"/>
      <w:szCs w:val="21"/>
      <w:lang w:eastAsia="hi-IN" w:bidi="hi-IN"/>
    </w:rPr>
  </w:style>
  <w:style w:type="character" w:customStyle="1" w:styleId="HeaderCharChar">
    <w:name w:val="Header Char Char"/>
    <w:rPr>
      <w:rFonts w:ascii="Times New Roman" w:eastAsia="SimSun" w:hAnsi="Times New Roman" w:cs="Mangal"/>
      <w:kern w:val="1"/>
      <w:sz w:val="24"/>
      <w:szCs w:val="21"/>
      <w:lang w:eastAsia="hi-IN" w:bidi="hi-IN"/>
    </w:rPr>
  </w:style>
  <w:style w:type="character" w:customStyle="1" w:styleId="NumberingSymbols">
    <w:name w:val="Numbering Symbols"/>
    <w:rPr>
      <w:rFonts w:ascii="Times New Roman" w:eastAsia="Times New Roman" w:hAnsi="Times New Roman" w:cs="Times New Roman"/>
    </w:rPr>
  </w:style>
  <w:style w:type="character" w:customStyle="1" w:styleId="RTFNum21">
    <w:name w:val="RTF_Num 2 1"/>
    <w:rPr>
      <w:rFonts w:ascii="Symbol" w:eastAsia="Times New Roman" w:hAnsi="Symbol" w:cs="Symbol"/>
    </w:rPr>
  </w:style>
  <w:style w:type="character" w:customStyle="1" w:styleId="DefaultParagraphFontChar">
    <w:name w:val="Default Paragraph Font Char"/>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rPr>
      <w:rFonts w:eastAsia="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eastAsia="Times New Roman" w:cs="Mangal"/>
      <w:i/>
      <w:iCs/>
      <w:sz w:val="24"/>
      <w:szCs w:val="24"/>
    </w:rPr>
  </w:style>
  <w:style w:type="paragraph" w:customStyle="1" w:styleId="Index">
    <w:name w:val="Index"/>
    <w:basedOn w:val="Normal"/>
    <w:pPr>
      <w:suppressLineNumbers/>
    </w:pPr>
    <w:rPr>
      <w:rFonts w:eastAsia="Times New Roman" w:cs="Mangal"/>
    </w:rPr>
  </w:style>
  <w:style w:type="paragraph" w:styleId="Header">
    <w:name w:val="header"/>
    <w:basedOn w:val="Normal"/>
    <w:pPr>
      <w:tabs>
        <w:tab w:val="center" w:pos="4513"/>
        <w:tab w:val="right" w:pos="9026"/>
      </w:tabs>
    </w:pPr>
    <w:rPr>
      <w:rFonts w:eastAsia="Times New Roman"/>
      <w:szCs w:val="21"/>
    </w:rPr>
  </w:style>
  <w:style w:type="paragraph" w:styleId="Footer">
    <w:name w:val="footer"/>
    <w:basedOn w:val="Normal"/>
    <w:pPr>
      <w:tabs>
        <w:tab w:val="center" w:pos="4513"/>
        <w:tab w:val="right" w:pos="9026"/>
      </w:tabs>
    </w:pPr>
    <w:rPr>
      <w:rFonts w:eastAsia="Times New Roman"/>
      <w:szCs w:val="21"/>
    </w:rPr>
  </w:style>
  <w:style w:type="paragraph" w:customStyle="1" w:styleId="PlainTextCharChar">
    <w:name w:val="Plain Text Char Char"/>
    <w:basedOn w:val="Normal"/>
    <w:rPr>
      <w:rFonts w:ascii="Courier New" w:eastAsia="Times New Roman" w:hAnsi="Courier New" w:cs="Courier New"/>
    </w:rPr>
  </w:style>
  <w:style w:type="paragraph" w:customStyle="1" w:styleId="TableContents">
    <w:name w:val="Table Contents"/>
    <w:basedOn w:val="Normal"/>
    <w:pPr>
      <w:suppressLineNumbers/>
    </w:pPr>
    <w:rPr>
      <w:rFonts w:eastAsia="Times New Roman"/>
    </w:rPr>
  </w:style>
  <w:style w:type="paragraph" w:customStyle="1" w:styleId="TableHeading">
    <w:name w:val="Table Heading"/>
    <w:basedOn w:val="TableContents"/>
    <w:pPr>
      <w:jc w:val="center"/>
    </w:pPr>
    <w:rPr>
      <w:b/>
      <w:bCs/>
    </w:rPr>
  </w:style>
  <w:style w:type="paragraph" w:customStyle="1" w:styleId="WW-Default">
    <w:name w:val="WW-Default"/>
    <w:pPr>
      <w:suppressAutoHyphens/>
      <w:autoSpaceDE w:val="0"/>
    </w:pPr>
    <w:rPr>
      <w:rFonts w:eastAsia="SimSun"/>
      <w:color w:val="000000"/>
      <w:lang w:eastAsia="hi-IN" w:bidi="hi-IN"/>
    </w:rPr>
  </w:style>
  <w:style w:type="paragraph" w:customStyle="1" w:styleId="Cog-body">
    <w:name w:val="Cog-body"/>
    <w:basedOn w:val="Normal"/>
    <w:pPr>
      <w:keepNext/>
      <w:spacing w:before="60" w:after="60" w:line="260" w:lineRule="atLeast"/>
      <w:ind w:left="720"/>
      <w:jc w:val="both"/>
    </w:pPr>
    <w:rPr>
      <w:rFonts w:ascii="Arial" w:eastAsia="Times New Roman" w:hAnsi="Arial" w:cs="Arial"/>
    </w:rPr>
  </w:style>
  <w:style w:type="paragraph" w:customStyle="1" w:styleId="Cog-H2a">
    <w:name w:val="Cog-H2a"/>
    <w:basedOn w:val="Heading2"/>
    <w:next w:val="Cog-body"/>
    <w:pPr>
      <w:numPr>
        <w:ilvl w:val="0"/>
        <w:numId w:val="0"/>
      </w:numPr>
      <w:spacing w:before="0" w:after="120"/>
    </w:pPr>
    <w:rPr>
      <w:rFonts w:ascii="Times New Roman" w:hAnsi="Times New Roman" w:cs="Times New Roman"/>
      <w:bCs w:val="0"/>
      <w:iCs w:val="0"/>
      <w:color w:val="000080"/>
    </w:rPr>
  </w:style>
  <w:style w:type="paragraph" w:customStyle="1" w:styleId="Quotations">
    <w:name w:val="Quotations"/>
    <w:basedOn w:val="Normal"/>
    <w:pPr>
      <w:spacing w:after="283"/>
      <w:ind w:left="567" w:right="567"/>
    </w:pPr>
    <w:rPr>
      <w:rFonts w:eastAsia="Times New Roman"/>
    </w:rPr>
  </w:style>
  <w:style w:type="paragraph" w:styleId="Title">
    <w:name w:val="Title"/>
    <w:basedOn w:val="Heading"/>
    <w:next w:val="BodyText"/>
    <w:qFormat/>
    <w:pPr>
      <w:jc w:val="center"/>
    </w:pPr>
    <w:rPr>
      <w:rFonts w:ascii="Times New Roman" w:eastAsia="Times New Roman" w:hAnsi="Times New Roman" w:cs="Times New Roman"/>
      <w:b/>
      <w:bCs/>
      <w:sz w:val="56"/>
      <w:szCs w:val="56"/>
    </w:rPr>
  </w:style>
  <w:style w:type="paragraph" w:styleId="Subtitle">
    <w:name w:val="Subtitle"/>
    <w:basedOn w:val="Heading"/>
    <w:next w:val="BodyText"/>
    <w:qFormat/>
    <w:pPr>
      <w:spacing w:before="60"/>
      <w:jc w:val="center"/>
    </w:pPr>
    <w:rPr>
      <w:rFonts w:ascii="Times New Roman" w:eastAsia="Times New Roman" w:hAnsi="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71134">
      <w:bodyDiv w:val="1"/>
      <w:marLeft w:val="0"/>
      <w:marRight w:val="0"/>
      <w:marTop w:val="0"/>
      <w:marBottom w:val="0"/>
      <w:divBdr>
        <w:top w:val="none" w:sz="0" w:space="0" w:color="auto"/>
        <w:left w:val="none" w:sz="0" w:space="0" w:color="auto"/>
        <w:bottom w:val="none" w:sz="0" w:space="0" w:color="auto"/>
        <w:right w:val="none" w:sz="0" w:space="0" w:color="auto"/>
      </w:divBdr>
      <w:divsChild>
        <w:div w:id="1564750195">
          <w:marLeft w:val="0"/>
          <w:marRight w:val="0"/>
          <w:marTop w:val="0"/>
          <w:marBottom w:val="105"/>
          <w:divBdr>
            <w:top w:val="none" w:sz="0" w:space="0" w:color="auto"/>
            <w:left w:val="none" w:sz="0" w:space="0" w:color="auto"/>
            <w:bottom w:val="none" w:sz="0" w:space="0" w:color="auto"/>
            <w:right w:val="none" w:sz="0" w:space="0" w:color="auto"/>
          </w:divBdr>
        </w:div>
        <w:div w:id="1569653235">
          <w:marLeft w:val="0"/>
          <w:marRight w:val="0"/>
          <w:marTop w:val="0"/>
          <w:marBottom w:val="105"/>
          <w:divBdr>
            <w:top w:val="none" w:sz="0" w:space="0" w:color="auto"/>
            <w:left w:val="none" w:sz="0" w:space="0" w:color="auto"/>
            <w:bottom w:val="none" w:sz="0" w:space="0" w:color="auto"/>
            <w:right w:val="none" w:sz="0" w:space="0" w:color="auto"/>
          </w:divBdr>
        </w:div>
      </w:divsChild>
    </w:div>
    <w:div w:id="19993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Chatterjee Amit</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Chatterjee Amit</dc:title>
  <dc:subject/>
  <dc:creator>admin</dc:creator>
  <cp:keywords/>
  <cp:lastModifiedBy>Guest User</cp:lastModifiedBy>
  <cp:revision>2</cp:revision>
  <cp:lastPrinted>1970-01-01T00:00:00Z</cp:lastPrinted>
  <dcterms:created xsi:type="dcterms:W3CDTF">2019-07-08T17:57:00Z</dcterms:created>
  <dcterms:modified xsi:type="dcterms:W3CDTF">2019-07-08T17:57:00Z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